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9A" w:rsidRDefault="007E619A" w:rsidP="004759A3">
      <w:pPr>
        <w:spacing w:line="480" w:lineRule="auto"/>
        <w:jc w:val="center"/>
        <w:rPr>
          <w:rFonts w:ascii="Courier New" w:hAnsi="Courier New" w:cs="Courier New"/>
          <w:b/>
          <w:u w:val="single"/>
        </w:rPr>
      </w:pPr>
    </w:p>
    <w:p w:rsidR="007E619A" w:rsidRPr="008C439A" w:rsidRDefault="00C011E4" w:rsidP="00C011E4">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E619A">
        <w:rPr>
          <w:rFonts w:ascii="Times New Roman" w:eastAsia="Times New Roman" w:hAnsi="Times New Roman" w:cs="Times New Roman"/>
          <w:b/>
          <w:sz w:val="32"/>
          <w:szCs w:val="32"/>
        </w:rPr>
        <w:t xml:space="preserve">VALLEY VIEW   </w:t>
      </w:r>
      <w:r w:rsidR="007E619A" w:rsidRPr="008C439A">
        <w:rPr>
          <w:rFonts w:ascii="Times New Roman" w:eastAsia="Times New Roman" w:hAnsi="Times New Roman" w:cs="Times New Roman"/>
          <w:b/>
          <w:sz w:val="32"/>
          <w:szCs w:val="32"/>
        </w:rPr>
        <w:t>UNIVERSITY</w:t>
      </w:r>
    </w:p>
    <w:p w:rsidR="007E619A" w:rsidRPr="00F01806"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sidRPr="00F01806">
        <w:rPr>
          <w:rFonts w:ascii="Times New Roman" w:eastAsia="Times New Roman" w:hAnsi="Times New Roman" w:cs="Times New Roman"/>
          <w:b/>
          <w:noProof/>
          <w:sz w:val="32"/>
          <w:szCs w:val="32"/>
        </w:rPr>
        <w:drawing>
          <wp:inline distT="0" distB="0" distL="0" distR="0" wp14:anchorId="28BC3A38" wp14:editId="58124EFC">
            <wp:extent cx="3587405"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93633" cy="3005583"/>
                    </a:xfrm>
                    <a:prstGeom prst="rect">
                      <a:avLst/>
                    </a:prstGeom>
                    <a:noFill/>
                    <a:ln w="9525">
                      <a:noFill/>
                      <a:miter lim="800000"/>
                      <a:headEnd/>
                      <a:tailEnd/>
                    </a:ln>
                  </pic:spPr>
                </pic:pic>
              </a:graphicData>
            </a:graphic>
          </wp:inline>
        </w:drawing>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10</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SPORTS EVENTS MANAGEMENT SYSTEM</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ID</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OBENG</w:t>
      </w:r>
      <w:r w:rsidR="00BB4346">
        <w:rPr>
          <w:rFonts w:ascii="Times New Roman" w:eastAsia="Times New Roman" w:hAnsi="Times New Roman" w:cs="Times New Roman"/>
          <w:b/>
          <w:sz w:val="32"/>
          <w:szCs w:val="32"/>
        </w:rPr>
        <w:t>,</w:t>
      </w:r>
      <w:r w:rsidR="00BB4346" w:rsidRPr="00BB4346">
        <w:rPr>
          <w:rFonts w:ascii="Times New Roman" w:eastAsia="Times New Roman" w:hAnsi="Times New Roman" w:cs="Times New Roman"/>
          <w:b/>
          <w:sz w:val="32"/>
          <w:szCs w:val="32"/>
        </w:rPr>
        <w:t xml:space="preserve"> </w:t>
      </w:r>
      <w:r w:rsidR="00BB4346">
        <w:rPr>
          <w:rFonts w:ascii="Times New Roman" w:eastAsia="Times New Roman" w:hAnsi="Times New Roman" w:cs="Times New Roman"/>
          <w:b/>
          <w:sz w:val="32"/>
          <w:szCs w:val="32"/>
        </w:rPr>
        <w:t>EMMANUEL</w:t>
      </w:r>
      <w:r>
        <w:rPr>
          <w:rFonts w:ascii="Times New Roman" w:eastAsia="Times New Roman" w:hAnsi="Times New Roman" w:cs="Times New Roman"/>
          <w:b/>
          <w:sz w:val="32"/>
          <w:szCs w:val="32"/>
        </w:rPr>
        <w:t xml:space="preserve">     215CS01003146</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HELOO</w:t>
      </w:r>
      <w:r w:rsidR="00BB434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JULIA AMI        216BE02004217</w:t>
      </w:r>
    </w:p>
    <w:p w:rsidR="007E619A" w:rsidRDefault="00BB4346" w:rsidP="00BB4346">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BRIGOL BILL, </w:t>
      </w:r>
      <w:r w:rsidR="007E619A">
        <w:rPr>
          <w:rFonts w:ascii="Times New Roman" w:eastAsia="Times New Roman" w:hAnsi="Times New Roman" w:cs="Times New Roman"/>
          <w:b/>
          <w:sz w:val="32"/>
          <w:szCs w:val="32"/>
        </w:rPr>
        <w:t>CLAVEL 215IT01003200</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SINTIM BERNARD           215CS0100279</w:t>
      </w:r>
      <w:r w:rsidR="001B274B">
        <w:rPr>
          <w:rFonts w:ascii="Times New Roman" w:eastAsia="Times New Roman" w:hAnsi="Times New Roman" w:cs="Times New Roman"/>
          <w:b/>
          <w:sz w:val="32"/>
          <w:szCs w:val="32"/>
        </w:rPr>
        <w:t>1</w:t>
      </w:r>
    </w:p>
    <w:p w:rsidR="007E619A" w:rsidRDefault="007E619A" w:rsidP="007E619A">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ADJEI</w:t>
      </w:r>
      <w:r w:rsidR="00BB434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RICHARD                215CS01002558</w:t>
      </w:r>
    </w:p>
    <w:p w:rsidR="007E619A" w:rsidRDefault="007E619A">
      <w:pPr>
        <w:rPr>
          <w:rFonts w:ascii="Courier New" w:hAnsi="Courier New" w:cs="Courier New"/>
          <w:b/>
          <w:u w:val="single"/>
        </w:rPr>
      </w:pPr>
    </w:p>
    <w:p w:rsidR="007E619A" w:rsidRDefault="007E619A" w:rsidP="004759A3">
      <w:pPr>
        <w:spacing w:line="480" w:lineRule="auto"/>
        <w:jc w:val="center"/>
        <w:rPr>
          <w:rFonts w:ascii="Courier New" w:hAnsi="Courier New" w:cs="Courier New"/>
          <w:b/>
          <w:u w:val="single"/>
        </w:rPr>
      </w:pPr>
    </w:p>
    <w:p w:rsidR="007E619A" w:rsidRDefault="007E619A" w:rsidP="004759A3">
      <w:pPr>
        <w:spacing w:line="480" w:lineRule="auto"/>
        <w:jc w:val="center"/>
        <w:rPr>
          <w:rFonts w:ascii="Courier New" w:hAnsi="Courier New" w:cs="Courier New"/>
          <w:b/>
          <w:u w:val="single"/>
        </w:rPr>
      </w:pPr>
    </w:p>
    <w:p w:rsidR="000F4911" w:rsidRDefault="000F4911" w:rsidP="000F4911">
      <w:pPr>
        <w:pStyle w:val="Title"/>
      </w:pPr>
      <w:r>
        <w:lastRenderedPageBreak/>
        <w:t>Table of Contents</w:t>
      </w:r>
    </w:p>
    <w:p w:rsidR="000F4911" w:rsidRDefault="000F4911" w:rsidP="000F4911">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sidR="00CA19D8">
        <w:rPr>
          <w:noProof/>
        </w:rPr>
        <w:t>4</w:t>
      </w:r>
    </w:p>
    <w:p w:rsidR="000F4911" w:rsidRDefault="000F4911" w:rsidP="000F4911">
      <w:pPr>
        <w:pStyle w:val="TOC2"/>
        <w:tabs>
          <w:tab w:val="left" w:pos="1000"/>
        </w:tabs>
        <w:rPr>
          <w:noProof/>
          <w:sz w:val="24"/>
          <w:szCs w:val="24"/>
        </w:rPr>
      </w:pPr>
      <w:r>
        <w:rPr>
          <w:noProof/>
        </w:rPr>
        <w:t>1.1</w:t>
      </w:r>
      <w:r>
        <w:rPr>
          <w:noProof/>
          <w:sz w:val="24"/>
          <w:szCs w:val="24"/>
        </w:rPr>
        <w:tab/>
      </w:r>
      <w:r>
        <w:rPr>
          <w:noProof/>
        </w:rPr>
        <w:t>Purpose</w:t>
      </w:r>
      <w:r>
        <w:rPr>
          <w:noProof/>
        </w:rPr>
        <w:tab/>
      </w:r>
      <w:r w:rsidR="00CA19D8">
        <w:rPr>
          <w:noProof/>
        </w:rPr>
        <w:t>4</w:t>
      </w:r>
    </w:p>
    <w:p w:rsidR="000F4911" w:rsidRDefault="000F4911" w:rsidP="000F491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rsidR="000F4911" w:rsidRDefault="000F4911" w:rsidP="000F491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796E39">
        <w:rPr>
          <w:noProof/>
        </w:rPr>
        <w:t>5</w:t>
      </w:r>
    </w:p>
    <w:p w:rsidR="000F4911" w:rsidRDefault="000F4911" w:rsidP="000F4911">
      <w:pPr>
        <w:pStyle w:val="TOC2"/>
        <w:tabs>
          <w:tab w:val="left" w:pos="1000"/>
        </w:tabs>
        <w:rPr>
          <w:noProof/>
          <w:sz w:val="24"/>
          <w:szCs w:val="24"/>
        </w:rPr>
      </w:pPr>
      <w:r>
        <w:rPr>
          <w:noProof/>
        </w:rPr>
        <w:t>1.4</w:t>
      </w:r>
      <w:r>
        <w:rPr>
          <w:noProof/>
          <w:sz w:val="24"/>
          <w:szCs w:val="24"/>
        </w:rPr>
        <w:tab/>
      </w:r>
      <w:r>
        <w:rPr>
          <w:noProof/>
        </w:rPr>
        <w:t>References</w:t>
      </w:r>
      <w:r>
        <w:rPr>
          <w:noProof/>
        </w:rPr>
        <w:tab/>
      </w:r>
      <w:r w:rsidR="00796E39">
        <w:rPr>
          <w:noProof/>
        </w:rPr>
        <w:t>5</w:t>
      </w:r>
    </w:p>
    <w:p w:rsidR="000F4911" w:rsidRDefault="000F4911" w:rsidP="000F491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rsidR="000F4911" w:rsidRDefault="000F4911" w:rsidP="000F4911">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rsidR="000F4911" w:rsidRDefault="000F4911" w:rsidP="000F4911">
      <w:pPr>
        <w:pStyle w:val="TOC1"/>
        <w:tabs>
          <w:tab w:val="left" w:pos="432"/>
        </w:tabs>
        <w:rPr>
          <w:noProof/>
          <w:sz w:val="24"/>
          <w:szCs w:val="24"/>
        </w:rPr>
      </w:pPr>
      <w:r>
        <w:rPr>
          <w:noProof/>
        </w:rPr>
        <w:t>3.</w:t>
      </w:r>
      <w:r>
        <w:rPr>
          <w:noProof/>
          <w:sz w:val="24"/>
          <w:szCs w:val="24"/>
        </w:rPr>
        <w:tab/>
      </w:r>
      <w:r>
        <w:rPr>
          <w:noProof/>
        </w:rPr>
        <w:t>Specific Requirements</w:t>
      </w:r>
      <w:r>
        <w:rPr>
          <w:noProof/>
        </w:rPr>
        <w:tab/>
      </w:r>
      <w:r w:rsidR="00FC67D0">
        <w:rPr>
          <w:noProof/>
        </w:rPr>
        <w:t>6</w:t>
      </w:r>
    </w:p>
    <w:p w:rsidR="000F4911" w:rsidRDefault="000F4911" w:rsidP="000F4911">
      <w:pPr>
        <w:pStyle w:val="TOC2"/>
        <w:tabs>
          <w:tab w:val="left" w:pos="1000"/>
        </w:tabs>
        <w:rPr>
          <w:noProof/>
          <w:sz w:val="24"/>
          <w:szCs w:val="24"/>
        </w:rPr>
      </w:pPr>
      <w:r>
        <w:rPr>
          <w:noProof/>
        </w:rPr>
        <w:t>3.1</w:t>
      </w:r>
      <w:r>
        <w:rPr>
          <w:noProof/>
          <w:sz w:val="24"/>
          <w:szCs w:val="24"/>
        </w:rPr>
        <w:tab/>
      </w:r>
      <w:r>
        <w:rPr>
          <w:noProof/>
        </w:rPr>
        <w:t>Functionality</w:t>
      </w:r>
      <w:r>
        <w:rPr>
          <w:noProof/>
        </w:rPr>
        <w:tab/>
      </w:r>
      <w:r w:rsidR="00FC67D0">
        <w:rPr>
          <w:noProof/>
        </w:rPr>
        <w:t>6</w:t>
      </w:r>
    </w:p>
    <w:p w:rsidR="000F4911" w:rsidRDefault="000F4911" w:rsidP="000F4911">
      <w:pPr>
        <w:pStyle w:val="TOC3"/>
        <w:rPr>
          <w:noProof/>
          <w:sz w:val="24"/>
          <w:szCs w:val="24"/>
        </w:rPr>
      </w:pPr>
      <w:r>
        <w:rPr>
          <w:noProof/>
        </w:rPr>
        <w:t>3.1.1</w:t>
      </w:r>
      <w:r>
        <w:rPr>
          <w:noProof/>
          <w:sz w:val="24"/>
          <w:szCs w:val="24"/>
        </w:rPr>
        <w:tab/>
      </w:r>
      <w:r>
        <w:rPr>
          <w:noProof/>
        </w:rPr>
        <w:tab/>
      </w:r>
      <w:r w:rsidR="00FC67D0">
        <w:rPr>
          <w:noProof/>
        </w:rPr>
        <w:t>6</w:t>
      </w:r>
    </w:p>
    <w:p w:rsidR="000F4911" w:rsidRDefault="000F4911" w:rsidP="000F4911">
      <w:pPr>
        <w:pStyle w:val="TOC3"/>
        <w:rPr>
          <w:noProof/>
          <w:sz w:val="24"/>
          <w:szCs w:val="24"/>
        </w:rPr>
      </w:pPr>
      <w:r>
        <w:rPr>
          <w:noProof/>
        </w:rPr>
        <w:t>3.1.2</w:t>
      </w:r>
      <w:r>
        <w:rPr>
          <w:noProof/>
          <w:sz w:val="24"/>
          <w:szCs w:val="24"/>
        </w:rPr>
        <w:tab/>
      </w:r>
      <w:r w:rsidR="00AF2E61">
        <w:rPr>
          <w:noProof/>
        </w:rPr>
        <w:t>Multiple User Authentication.</w:t>
      </w:r>
      <w:r>
        <w:rPr>
          <w:noProof/>
        </w:rPr>
        <w:tab/>
      </w:r>
      <w:r w:rsidR="00FC67D0">
        <w:rPr>
          <w:noProof/>
        </w:rPr>
        <w:t>6</w:t>
      </w:r>
    </w:p>
    <w:p w:rsidR="000F4911" w:rsidRDefault="00FF63E0" w:rsidP="000F4911">
      <w:pPr>
        <w:pStyle w:val="TOC3"/>
        <w:rPr>
          <w:noProof/>
          <w:sz w:val="24"/>
          <w:szCs w:val="24"/>
        </w:rPr>
      </w:pPr>
      <w:r>
        <w:rPr>
          <w:noProof/>
        </w:rPr>
        <w:t>3.2.1</w:t>
      </w:r>
      <w:r w:rsidR="000F4911">
        <w:rPr>
          <w:noProof/>
          <w:sz w:val="24"/>
          <w:szCs w:val="24"/>
        </w:rPr>
        <w:tab/>
      </w:r>
      <w:r w:rsidR="00AF2E61">
        <w:rPr>
          <w:noProof/>
        </w:rPr>
        <w:t>Provides Awareness on Trending events.</w:t>
      </w:r>
      <w:r w:rsidR="000F4911">
        <w:rPr>
          <w:noProof/>
        </w:rPr>
        <w:tab/>
      </w:r>
      <w:r w:rsidR="00FC67D0">
        <w:rPr>
          <w:noProof/>
        </w:rPr>
        <w:t>6</w:t>
      </w:r>
    </w:p>
    <w:p w:rsidR="000F4911" w:rsidRDefault="00FF63E0" w:rsidP="000F4911">
      <w:pPr>
        <w:pStyle w:val="TOC3"/>
        <w:rPr>
          <w:noProof/>
          <w:sz w:val="24"/>
          <w:szCs w:val="24"/>
        </w:rPr>
      </w:pPr>
      <w:r>
        <w:rPr>
          <w:noProof/>
        </w:rPr>
        <w:t>3.2.7</w:t>
      </w:r>
      <w:r w:rsidR="000F4911">
        <w:rPr>
          <w:noProof/>
          <w:sz w:val="24"/>
          <w:szCs w:val="24"/>
        </w:rPr>
        <w:tab/>
      </w:r>
      <w:r w:rsidR="00AF2E61">
        <w:rPr>
          <w:noProof/>
        </w:rPr>
        <w:t>Accurate Events Sorting.</w:t>
      </w:r>
      <w:r w:rsidR="000F4911">
        <w:rPr>
          <w:noProof/>
        </w:rPr>
        <w:tab/>
      </w:r>
      <w:r w:rsidR="000F4911">
        <w:rPr>
          <w:noProof/>
        </w:rPr>
        <w:fldChar w:fldCharType="begin"/>
      </w:r>
      <w:r w:rsidR="000F4911">
        <w:rPr>
          <w:noProof/>
        </w:rPr>
        <w:instrText xml:space="preserve"> PAGEREF _Toc164477535 \h </w:instrText>
      </w:r>
      <w:r w:rsidR="000F4911">
        <w:rPr>
          <w:noProof/>
        </w:rPr>
      </w:r>
      <w:r w:rsidR="000F4911">
        <w:rPr>
          <w:noProof/>
        </w:rPr>
        <w:fldChar w:fldCharType="separate"/>
      </w:r>
      <w:r w:rsidR="000F4911">
        <w:rPr>
          <w:noProof/>
        </w:rPr>
        <w:t>7</w:t>
      </w:r>
      <w:r w:rsidR="000F4911">
        <w:rPr>
          <w:noProof/>
        </w:rPr>
        <w:fldChar w:fldCharType="end"/>
      </w:r>
    </w:p>
    <w:p w:rsidR="000F4911" w:rsidRDefault="00FF63E0" w:rsidP="000F4911">
      <w:pPr>
        <w:pStyle w:val="TOC3"/>
        <w:rPr>
          <w:noProof/>
          <w:sz w:val="24"/>
          <w:szCs w:val="24"/>
        </w:rPr>
      </w:pPr>
      <w:r>
        <w:rPr>
          <w:noProof/>
        </w:rPr>
        <w:t>3.4.1</w:t>
      </w:r>
      <w:r w:rsidR="000F4911">
        <w:rPr>
          <w:noProof/>
          <w:sz w:val="24"/>
          <w:szCs w:val="24"/>
        </w:rPr>
        <w:tab/>
      </w:r>
      <w:r w:rsidR="00AF2E61">
        <w:rPr>
          <w:noProof/>
        </w:rPr>
        <w:t>Participation Check.</w:t>
      </w:r>
      <w:r w:rsidR="000F4911">
        <w:rPr>
          <w:noProof/>
        </w:rPr>
        <w:tab/>
      </w:r>
      <w:r w:rsidR="00FC67D0">
        <w:rPr>
          <w:noProof/>
        </w:rPr>
        <w:t>7</w:t>
      </w:r>
    </w:p>
    <w:p w:rsidR="000F4911" w:rsidRDefault="00FF63E0" w:rsidP="000F4911">
      <w:pPr>
        <w:pStyle w:val="TOC3"/>
        <w:rPr>
          <w:noProof/>
          <w:sz w:val="24"/>
          <w:szCs w:val="24"/>
        </w:rPr>
      </w:pPr>
      <w:r>
        <w:rPr>
          <w:noProof/>
        </w:rPr>
        <w:t>3.5.1</w:t>
      </w:r>
      <w:r w:rsidR="000F4911">
        <w:rPr>
          <w:noProof/>
          <w:sz w:val="24"/>
          <w:szCs w:val="24"/>
        </w:rPr>
        <w:tab/>
      </w:r>
      <w:r w:rsidR="00AF2E61">
        <w:rPr>
          <w:noProof/>
        </w:rPr>
        <w:t>Provides effective Events Supervision.</w:t>
      </w:r>
      <w:r w:rsidR="000F4911">
        <w:rPr>
          <w:noProof/>
        </w:rPr>
        <w:tab/>
      </w:r>
      <w:r w:rsidR="000F4911">
        <w:rPr>
          <w:noProof/>
        </w:rPr>
        <w:fldChar w:fldCharType="begin"/>
      </w:r>
      <w:r w:rsidR="000F4911">
        <w:rPr>
          <w:noProof/>
        </w:rPr>
        <w:instrText xml:space="preserve"> PAGEREF _Toc164477537 \h </w:instrText>
      </w:r>
      <w:r w:rsidR="000F4911">
        <w:rPr>
          <w:noProof/>
        </w:rPr>
      </w:r>
      <w:r w:rsidR="000F4911">
        <w:rPr>
          <w:noProof/>
        </w:rPr>
        <w:fldChar w:fldCharType="separate"/>
      </w:r>
      <w:r w:rsidR="000F4911">
        <w:rPr>
          <w:noProof/>
        </w:rPr>
        <w:t>8</w:t>
      </w:r>
      <w:r w:rsidR="000F4911">
        <w:rPr>
          <w:noProof/>
        </w:rPr>
        <w:fldChar w:fldCharType="end"/>
      </w:r>
    </w:p>
    <w:p w:rsidR="000F4911" w:rsidRDefault="00FF63E0" w:rsidP="00AF2E61">
      <w:pPr>
        <w:pStyle w:val="TOC3"/>
        <w:rPr>
          <w:noProof/>
          <w:sz w:val="24"/>
          <w:szCs w:val="24"/>
        </w:rPr>
      </w:pPr>
      <w:r>
        <w:rPr>
          <w:noProof/>
        </w:rPr>
        <w:t>3.6.1</w:t>
      </w:r>
      <w:r w:rsidR="000F4911">
        <w:rPr>
          <w:noProof/>
          <w:sz w:val="24"/>
          <w:szCs w:val="24"/>
        </w:rPr>
        <w:tab/>
      </w:r>
      <w:r w:rsidR="00AF2E61">
        <w:rPr>
          <w:noProof/>
        </w:rPr>
        <w:t>Provides Error Correction Platform</w:t>
      </w:r>
      <w:r w:rsidR="000F4911">
        <w:rPr>
          <w:noProof/>
        </w:rPr>
        <w:tab/>
      </w:r>
      <w:r w:rsidR="000F4911">
        <w:rPr>
          <w:noProof/>
        </w:rPr>
        <w:fldChar w:fldCharType="begin"/>
      </w:r>
      <w:r w:rsidR="000F4911">
        <w:rPr>
          <w:noProof/>
        </w:rPr>
        <w:instrText xml:space="preserve"> PAGEREF _Toc164477539 \h </w:instrText>
      </w:r>
      <w:r w:rsidR="000F4911">
        <w:rPr>
          <w:noProof/>
        </w:rPr>
      </w:r>
      <w:r w:rsidR="000F4911">
        <w:rPr>
          <w:noProof/>
        </w:rPr>
        <w:fldChar w:fldCharType="separate"/>
      </w:r>
      <w:r w:rsidR="000F4911">
        <w:rPr>
          <w:noProof/>
        </w:rPr>
        <w:t>8</w:t>
      </w:r>
      <w:r w:rsidR="000F4911">
        <w:rPr>
          <w:noProof/>
        </w:rPr>
        <w:fldChar w:fldCharType="end"/>
      </w:r>
    </w:p>
    <w:p w:rsidR="000F4911" w:rsidRDefault="00FF63E0" w:rsidP="000F4911">
      <w:pPr>
        <w:pStyle w:val="TOC2"/>
        <w:tabs>
          <w:tab w:val="left" w:pos="1000"/>
        </w:tabs>
        <w:rPr>
          <w:noProof/>
          <w:sz w:val="24"/>
          <w:szCs w:val="24"/>
        </w:rPr>
      </w:pPr>
      <w:r>
        <w:rPr>
          <w:noProof/>
        </w:rPr>
        <w:t>3.7</w:t>
      </w:r>
      <w:r w:rsidR="000F4911">
        <w:rPr>
          <w:noProof/>
          <w:sz w:val="24"/>
          <w:szCs w:val="24"/>
        </w:rPr>
        <w:tab/>
      </w:r>
      <w:r w:rsidR="000F4911">
        <w:rPr>
          <w:noProof/>
        </w:rPr>
        <w:t>Usability</w:t>
      </w:r>
      <w:r w:rsidR="000F4911">
        <w:rPr>
          <w:noProof/>
        </w:rPr>
        <w:tab/>
      </w:r>
      <w:r w:rsidR="00FC67D0">
        <w:rPr>
          <w:noProof/>
        </w:rPr>
        <w:t>8</w:t>
      </w:r>
    </w:p>
    <w:p w:rsidR="000F4911" w:rsidRDefault="00FF63E0" w:rsidP="000F4911">
      <w:pPr>
        <w:pStyle w:val="TOC3"/>
        <w:rPr>
          <w:noProof/>
          <w:sz w:val="24"/>
          <w:szCs w:val="24"/>
        </w:rPr>
      </w:pPr>
      <w:r>
        <w:rPr>
          <w:noProof/>
        </w:rPr>
        <w:t>3.7.1</w:t>
      </w:r>
      <w:r w:rsidR="000F4911">
        <w:rPr>
          <w:noProof/>
          <w:sz w:val="24"/>
          <w:szCs w:val="24"/>
        </w:rPr>
        <w:tab/>
      </w:r>
      <w:r w:rsidR="000F4911">
        <w:rPr>
          <w:noProof/>
        </w:rPr>
        <w:t>Graphical User Interface</w:t>
      </w:r>
      <w:r w:rsidR="000F4911">
        <w:rPr>
          <w:noProof/>
        </w:rPr>
        <w:tab/>
      </w:r>
      <w:r w:rsidR="00FC67D0">
        <w:rPr>
          <w:noProof/>
        </w:rPr>
        <w:t>8</w:t>
      </w:r>
    </w:p>
    <w:p w:rsidR="000F4911" w:rsidRDefault="003D3BF3" w:rsidP="003D3BF3">
      <w:pPr>
        <w:pStyle w:val="TOC3"/>
        <w:ind w:left="0"/>
        <w:rPr>
          <w:noProof/>
          <w:sz w:val="24"/>
          <w:szCs w:val="24"/>
        </w:rPr>
      </w:pPr>
      <w:r>
        <w:rPr>
          <w:noProof/>
        </w:rPr>
        <w:t xml:space="preserve">        3.8</w:t>
      </w:r>
      <w:r>
        <w:rPr>
          <w:noProof/>
          <w:sz w:val="24"/>
          <w:szCs w:val="24"/>
        </w:rPr>
        <w:t xml:space="preserve">   </w:t>
      </w:r>
      <w:r w:rsidR="000F4911">
        <w:rPr>
          <w:noProof/>
        </w:rPr>
        <w:t>Accessibility</w:t>
      </w:r>
      <w:r w:rsidR="000F4911">
        <w:rPr>
          <w:noProof/>
        </w:rPr>
        <w:tab/>
      </w:r>
      <w:r w:rsidR="00FC67D0">
        <w:rPr>
          <w:noProof/>
        </w:rPr>
        <w:t>8</w:t>
      </w:r>
    </w:p>
    <w:p w:rsidR="000F4911" w:rsidRDefault="003D3BF3" w:rsidP="000F4911">
      <w:pPr>
        <w:pStyle w:val="TOC2"/>
        <w:tabs>
          <w:tab w:val="left" w:pos="1000"/>
        </w:tabs>
        <w:rPr>
          <w:noProof/>
          <w:sz w:val="24"/>
          <w:szCs w:val="24"/>
        </w:rPr>
      </w:pPr>
      <w:r>
        <w:rPr>
          <w:noProof/>
        </w:rPr>
        <w:t>3.9</w:t>
      </w:r>
      <w:r w:rsidR="000F4911">
        <w:rPr>
          <w:noProof/>
          <w:sz w:val="24"/>
          <w:szCs w:val="24"/>
        </w:rPr>
        <w:tab/>
      </w:r>
      <w:r w:rsidR="000F4911">
        <w:rPr>
          <w:noProof/>
        </w:rPr>
        <w:t>Reliability &amp; Availability</w:t>
      </w:r>
      <w:r w:rsidR="000F4911">
        <w:rPr>
          <w:noProof/>
        </w:rPr>
        <w:tab/>
      </w:r>
      <w:r w:rsidR="00FC67D0">
        <w:rPr>
          <w:noProof/>
        </w:rPr>
        <w:t>8</w:t>
      </w:r>
    </w:p>
    <w:p w:rsidR="000F4911" w:rsidRDefault="003D3BF3" w:rsidP="000F4911">
      <w:pPr>
        <w:pStyle w:val="TOC2"/>
        <w:tabs>
          <w:tab w:val="left" w:pos="1000"/>
        </w:tabs>
        <w:rPr>
          <w:noProof/>
          <w:sz w:val="24"/>
          <w:szCs w:val="24"/>
        </w:rPr>
      </w:pPr>
      <w:r>
        <w:rPr>
          <w:noProof/>
        </w:rPr>
        <w:t>3.10</w:t>
      </w:r>
      <w:r w:rsidR="000F4911">
        <w:rPr>
          <w:noProof/>
          <w:sz w:val="24"/>
          <w:szCs w:val="24"/>
        </w:rPr>
        <w:tab/>
      </w:r>
      <w:r w:rsidR="00FC67D0">
        <w:rPr>
          <w:noProof/>
        </w:rPr>
        <w:t>Performance</w:t>
      </w:r>
      <w:r w:rsidR="00FC67D0">
        <w:rPr>
          <w:noProof/>
        </w:rPr>
        <w:tab/>
        <w:t>9</w:t>
      </w:r>
    </w:p>
    <w:p w:rsidR="000F4911" w:rsidRDefault="003D3BF3" w:rsidP="000F4911">
      <w:pPr>
        <w:pStyle w:val="TOC2"/>
        <w:tabs>
          <w:tab w:val="left" w:pos="1000"/>
        </w:tabs>
        <w:rPr>
          <w:noProof/>
          <w:sz w:val="24"/>
          <w:szCs w:val="24"/>
        </w:rPr>
      </w:pPr>
      <w:r>
        <w:rPr>
          <w:noProof/>
        </w:rPr>
        <w:t>3.11</w:t>
      </w:r>
      <w:r w:rsidR="000F4911">
        <w:rPr>
          <w:noProof/>
          <w:sz w:val="24"/>
          <w:szCs w:val="24"/>
        </w:rPr>
        <w:tab/>
      </w:r>
      <w:r w:rsidR="000F4911">
        <w:rPr>
          <w:noProof/>
        </w:rPr>
        <w:t>Security</w:t>
      </w:r>
      <w:r w:rsidR="000F4911">
        <w:rPr>
          <w:noProof/>
        </w:rPr>
        <w:tab/>
      </w:r>
      <w:r w:rsidR="00FC67D0">
        <w:rPr>
          <w:noProof/>
        </w:rPr>
        <w:t>9</w:t>
      </w:r>
    </w:p>
    <w:p w:rsidR="000F4911" w:rsidRDefault="000F4911" w:rsidP="000F4911">
      <w:pPr>
        <w:pStyle w:val="TOC3"/>
        <w:rPr>
          <w:noProof/>
          <w:sz w:val="24"/>
          <w:szCs w:val="24"/>
        </w:rPr>
      </w:pPr>
      <w:r>
        <w:rPr>
          <w:noProof/>
        </w:rPr>
        <w:t>3.</w:t>
      </w:r>
      <w:r w:rsidR="003D3BF3">
        <w:rPr>
          <w:noProof/>
        </w:rPr>
        <w:t>11.1</w:t>
      </w:r>
      <w:r>
        <w:rPr>
          <w:noProof/>
          <w:sz w:val="24"/>
          <w:szCs w:val="24"/>
        </w:rPr>
        <w:tab/>
      </w:r>
      <w:r>
        <w:rPr>
          <w:noProof/>
        </w:rPr>
        <w:t>Data Transfer</w:t>
      </w:r>
      <w:r>
        <w:rPr>
          <w:noProof/>
        </w:rPr>
        <w:tab/>
      </w:r>
      <w:r w:rsidR="00FC67D0">
        <w:rPr>
          <w:noProof/>
        </w:rPr>
        <w:t>9</w:t>
      </w:r>
    </w:p>
    <w:p w:rsidR="000F4911" w:rsidRDefault="003D3BF3" w:rsidP="000F4911">
      <w:pPr>
        <w:pStyle w:val="TOC3"/>
        <w:rPr>
          <w:noProof/>
        </w:rPr>
      </w:pPr>
      <w:r>
        <w:rPr>
          <w:noProof/>
        </w:rPr>
        <w:t xml:space="preserve">3.12 </w:t>
      </w:r>
      <w:r w:rsidR="000F4911">
        <w:rPr>
          <w:noProof/>
        </w:rPr>
        <w:t>Data Storage</w:t>
      </w:r>
      <w:r w:rsidR="000F4911">
        <w:rPr>
          <w:noProof/>
        </w:rPr>
        <w:tab/>
      </w:r>
      <w:r w:rsidR="00FC67D0">
        <w:rPr>
          <w:noProof/>
        </w:rPr>
        <w:t>10</w:t>
      </w:r>
    </w:p>
    <w:p w:rsidR="00AF2E61" w:rsidRDefault="003D3BF3" w:rsidP="00AF2E61">
      <w:pPr>
        <w:pStyle w:val="TOC3"/>
        <w:rPr>
          <w:noProof/>
          <w:sz w:val="24"/>
          <w:szCs w:val="24"/>
        </w:rPr>
      </w:pPr>
      <w:r>
        <w:rPr>
          <w:noProof/>
        </w:rPr>
        <w:t>3.13</w:t>
      </w:r>
      <w:r w:rsidR="00AF2E61">
        <w:rPr>
          <w:noProof/>
          <w:sz w:val="24"/>
          <w:szCs w:val="24"/>
        </w:rPr>
        <w:tab/>
      </w:r>
      <w:r w:rsidR="00AF2E61">
        <w:rPr>
          <w:noProof/>
        </w:rPr>
        <w:t>Error Handling</w:t>
      </w:r>
      <w:r w:rsidR="00AF2E61">
        <w:rPr>
          <w:noProof/>
        </w:rPr>
        <w:tab/>
      </w:r>
      <w:r w:rsidR="00FC67D0">
        <w:rPr>
          <w:noProof/>
        </w:rPr>
        <w:t>10</w:t>
      </w:r>
    </w:p>
    <w:p w:rsidR="000F4911" w:rsidRDefault="003D3BF3" w:rsidP="000F4911">
      <w:pPr>
        <w:pStyle w:val="TOC2"/>
        <w:tabs>
          <w:tab w:val="left" w:pos="1000"/>
        </w:tabs>
        <w:rPr>
          <w:noProof/>
          <w:sz w:val="24"/>
          <w:szCs w:val="24"/>
        </w:rPr>
      </w:pPr>
      <w:r>
        <w:rPr>
          <w:noProof/>
        </w:rPr>
        <w:t>3.14</w:t>
      </w:r>
      <w:r w:rsidR="000F4911">
        <w:rPr>
          <w:noProof/>
          <w:sz w:val="24"/>
          <w:szCs w:val="24"/>
        </w:rPr>
        <w:tab/>
      </w:r>
      <w:r w:rsidR="000F4911">
        <w:rPr>
          <w:noProof/>
        </w:rPr>
        <w:t>Design Constraints</w:t>
      </w:r>
      <w:r w:rsidR="00FC67D0">
        <w:rPr>
          <w:noProof/>
        </w:rPr>
        <w:tab/>
        <w:t>10</w:t>
      </w:r>
    </w:p>
    <w:p w:rsidR="000F4911" w:rsidRDefault="003D3BF3" w:rsidP="000F4911">
      <w:pPr>
        <w:pStyle w:val="TOC3"/>
        <w:rPr>
          <w:noProof/>
        </w:rPr>
      </w:pPr>
      <w:r>
        <w:rPr>
          <w:noProof/>
        </w:rPr>
        <w:t>3.14.1</w:t>
      </w:r>
      <w:r w:rsidR="000F4911">
        <w:rPr>
          <w:noProof/>
          <w:sz w:val="24"/>
          <w:szCs w:val="24"/>
        </w:rPr>
        <w:tab/>
      </w:r>
      <w:r w:rsidR="00FC67D0">
        <w:rPr>
          <w:noProof/>
        </w:rPr>
        <w:t>Web Based Product</w:t>
      </w:r>
      <w:r w:rsidR="00FC67D0">
        <w:rPr>
          <w:noProof/>
        </w:rPr>
        <w:tab/>
        <w:t>11</w:t>
      </w:r>
    </w:p>
    <w:p w:rsidR="00AF2E61" w:rsidRDefault="003D3BF3" w:rsidP="00AF2E61">
      <w:pPr>
        <w:pStyle w:val="TOC2"/>
        <w:tabs>
          <w:tab w:val="left" w:pos="1000"/>
        </w:tabs>
        <w:rPr>
          <w:noProof/>
          <w:sz w:val="24"/>
          <w:szCs w:val="24"/>
        </w:rPr>
      </w:pPr>
      <w:r>
        <w:rPr>
          <w:noProof/>
        </w:rPr>
        <w:t>3.15</w:t>
      </w:r>
      <w:r w:rsidR="00AF2E61">
        <w:rPr>
          <w:noProof/>
          <w:sz w:val="24"/>
          <w:szCs w:val="24"/>
        </w:rPr>
        <w:tab/>
      </w:r>
      <w:r w:rsidR="00FF63E0">
        <w:rPr>
          <w:noProof/>
        </w:rPr>
        <w:t>Software Requirements</w:t>
      </w:r>
      <w:r w:rsidR="00FC67D0">
        <w:rPr>
          <w:noProof/>
        </w:rPr>
        <w:tab/>
        <w:t>11</w:t>
      </w:r>
    </w:p>
    <w:p w:rsidR="000F4911" w:rsidRDefault="003D3BF3" w:rsidP="000F4911">
      <w:pPr>
        <w:pStyle w:val="TOC2"/>
        <w:tabs>
          <w:tab w:val="left" w:pos="1200"/>
        </w:tabs>
        <w:rPr>
          <w:noProof/>
          <w:sz w:val="24"/>
          <w:szCs w:val="24"/>
        </w:rPr>
      </w:pPr>
      <w:r>
        <w:rPr>
          <w:noProof/>
        </w:rPr>
        <w:t>3.16</w:t>
      </w:r>
      <w:r w:rsidR="000F4911">
        <w:rPr>
          <w:noProof/>
          <w:sz w:val="24"/>
          <w:szCs w:val="24"/>
        </w:rPr>
        <w:tab/>
      </w:r>
      <w:r w:rsidR="00FC67D0">
        <w:rPr>
          <w:noProof/>
        </w:rPr>
        <w:t>Interfaces</w:t>
      </w:r>
      <w:r w:rsidR="00FC67D0">
        <w:rPr>
          <w:noProof/>
        </w:rPr>
        <w:tab/>
        <w:t>11</w:t>
      </w:r>
    </w:p>
    <w:p w:rsidR="000F4911" w:rsidRDefault="003D3BF3" w:rsidP="000F4911">
      <w:pPr>
        <w:pStyle w:val="TOC3"/>
        <w:rPr>
          <w:noProof/>
          <w:sz w:val="24"/>
          <w:szCs w:val="24"/>
        </w:rPr>
      </w:pPr>
      <w:r>
        <w:rPr>
          <w:noProof/>
        </w:rPr>
        <w:t>3.16</w:t>
      </w:r>
      <w:r w:rsidR="000F4911">
        <w:rPr>
          <w:noProof/>
        </w:rPr>
        <w:t>.1</w:t>
      </w:r>
      <w:r w:rsidR="000F4911">
        <w:rPr>
          <w:noProof/>
          <w:sz w:val="24"/>
          <w:szCs w:val="24"/>
        </w:rPr>
        <w:tab/>
      </w:r>
      <w:r w:rsidR="00FC67D0">
        <w:rPr>
          <w:noProof/>
        </w:rPr>
        <w:t>User Interfaces</w:t>
      </w:r>
      <w:r w:rsidR="00FC67D0">
        <w:rPr>
          <w:noProof/>
        </w:rPr>
        <w:tab/>
        <w:t>12</w:t>
      </w:r>
    </w:p>
    <w:p w:rsidR="000F4911" w:rsidRDefault="003D3BF3" w:rsidP="000F4911">
      <w:pPr>
        <w:pStyle w:val="TOC3"/>
        <w:rPr>
          <w:noProof/>
          <w:sz w:val="24"/>
          <w:szCs w:val="24"/>
        </w:rPr>
      </w:pPr>
      <w:r>
        <w:rPr>
          <w:noProof/>
        </w:rPr>
        <w:t>3.16</w:t>
      </w:r>
      <w:r w:rsidR="000F4911">
        <w:rPr>
          <w:noProof/>
        </w:rPr>
        <w:t>.2</w:t>
      </w:r>
      <w:r w:rsidR="000F4911">
        <w:rPr>
          <w:noProof/>
          <w:sz w:val="24"/>
          <w:szCs w:val="24"/>
        </w:rPr>
        <w:tab/>
      </w:r>
      <w:r w:rsidR="00FC67D0">
        <w:rPr>
          <w:noProof/>
        </w:rPr>
        <w:t>Hardware Interfaces</w:t>
      </w:r>
      <w:r w:rsidR="00FC67D0">
        <w:rPr>
          <w:noProof/>
        </w:rPr>
        <w:tab/>
        <w:t>12</w:t>
      </w:r>
    </w:p>
    <w:p w:rsidR="000F4911" w:rsidRDefault="003D3BF3" w:rsidP="000F4911">
      <w:pPr>
        <w:pStyle w:val="TOC3"/>
        <w:rPr>
          <w:noProof/>
          <w:sz w:val="24"/>
          <w:szCs w:val="24"/>
        </w:rPr>
      </w:pPr>
      <w:r>
        <w:rPr>
          <w:noProof/>
        </w:rPr>
        <w:t>3.16.</w:t>
      </w:r>
      <w:r w:rsidR="000F4911">
        <w:rPr>
          <w:noProof/>
        </w:rPr>
        <w:t>.3</w:t>
      </w:r>
      <w:r w:rsidR="000F4911">
        <w:rPr>
          <w:noProof/>
          <w:sz w:val="24"/>
          <w:szCs w:val="24"/>
        </w:rPr>
        <w:tab/>
      </w:r>
      <w:r w:rsidR="00FC67D0">
        <w:rPr>
          <w:noProof/>
        </w:rPr>
        <w:t>Software Interfaces</w:t>
      </w:r>
      <w:r w:rsidR="00FC67D0">
        <w:rPr>
          <w:noProof/>
        </w:rPr>
        <w:tab/>
        <w:t>12</w:t>
      </w:r>
    </w:p>
    <w:p w:rsidR="000F4911" w:rsidRDefault="003D3BF3" w:rsidP="000F4911">
      <w:pPr>
        <w:pStyle w:val="TOC3"/>
        <w:rPr>
          <w:noProof/>
          <w:sz w:val="24"/>
          <w:szCs w:val="24"/>
        </w:rPr>
      </w:pPr>
      <w:r>
        <w:rPr>
          <w:noProof/>
        </w:rPr>
        <w:t>3.16</w:t>
      </w:r>
      <w:r w:rsidR="000F4911">
        <w:rPr>
          <w:noProof/>
        </w:rPr>
        <w:t>.4</w:t>
      </w:r>
      <w:r w:rsidR="000F4911">
        <w:rPr>
          <w:noProof/>
          <w:sz w:val="24"/>
          <w:szCs w:val="24"/>
        </w:rPr>
        <w:tab/>
      </w:r>
      <w:r w:rsidR="00FC67D0">
        <w:rPr>
          <w:noProof/>
        </w:rPr>
        <w:t>Communications Interfaces</w:t>
      </w:r>
      <w:r w:rsidR="00FC67D0">
        <w:rPr>
          <w:noProof/>
        </w:rPr>
        <w:tab/>
        <w:t>13</w:t>
      </w:r>
    </w:p>
    <w:p w:rsidR="000F4911" w:rsidRDefault="00310B6D" w:rsidP="000F4911">
      <w:pPr>
        <w:pStyle w:val="TOC2"/>
        <w:tabs>
          <w:tab w:val="left" w:pos="1200"/>
        </w:tabs>
        <w:rPr>
          <w:noProof/>
          <w:sz w:val="24"/>
          <w:szCs w:val="24"/>
        </w:rPr>
      </w:pPr>
      <w:r>
        <w:rPr>
          <w:noProof/>
        </w:rPr>
        <w:t>3.17</w:t>
      </w:r>
      <w:r w:rsidR="000F4911">
        <w:rPr>
          <w:noProof/>
          <w:sz w:val="24"/>
          <w:szCs w:val="24"/>
        </w:rPr>
        <w:tab/>
      </w:r>
      <w:r w:rsidR="000F4911">
        <w:rPr>
          <w:noProof/>
        </w:rPr>
        <w:t>Licensing Requirements</w:t>
      </w:r>
      <w:r w:rsidR="00FC67D0">
        <w:rPr>
          <w:noProof/>
        </w:rPr>
        <w:tab/>
        <w:t>13</w:t>
      </w:r>
    </w:p>
    <w:p w:rsidR="000F4911" w:rsidRDefault="00310B6D" w:rsidP="000F4911">
      <w:pPr>
        <w:pStyle w:val="TOC2"/>
        <w:tabs>
          <w:tab w:val="left" w:pos="1200"/>
        </w:tabs>
        <w:rPr>
          <w:noProof/>
          <w:sz w:val="24"/>
          <w:szCs w:val="24"/>
        </w:rPr>
      </w:pPr>
      <w:r>
        <w:rPr>
          <w:noProof/>
        </w:rPr>
        <w:t>3.18</w:t>
      </w:r>
      <w:r w:rsidR="000F4911">
        <w:rPr>
          <w:noProof/>
          <w:sz w:val="24"/>
          <w:szCs w:val="24"/>
        </w:rPr>
        <w:tab/>
      </w:r>
      <w:r w:rsidR="000F4911">
        <w:rPr>
          <w:noProof/>
        </w:rPr>
        <w:t>Legal,</w:t>
      </w:r>
      <w:r w:rsidR="00FC67D0">
        <w:rPr>
          <w:noProof/>
        </w:rPr>
        <w:t xml:space="preserve"> Copyright, and Other Notices</w:t>
      </w:r>
      <w:r w:rsidR="00FC67D0">
        <w:rPr>
          <w:noProof/>
        </w:rPr>
        <w:tab/>
        <w:t>13</w:t>
      </w:r>
    </w:p>
    <w:p w:rsidR="000F4911" w:rsidRDefault="00310B6D" w:rsidP="000F4911">
      <w:pPr>
        <w:pStyle w:val="TOC2"/>
        <w:tabs>
          <w:tab w:val="left" w:pos="1200"/>
        </w:tabs>
        <w:rPr>
          <w:noProof/>
          <w:sz w:val="24"/>
          <w:szCs w:val="24"/>
        </w:rPr>
      </w:pPr>
      <w:r>
        <w:rPr>
          <w:noProof/>
        </w:rPr>
        <w:t>3.19</w:t>
      </w:r>
      <w:r w:rsidR="000F4911">
        <w:rPr>
          <w:noProof/>
          <w:sz w:val="24"/>
          <w:szCs w:val="24"/>
        </w:rPr>
        <w:tab/>
      </w:r>
      <w:r w:rsidR="00FC67D0">
        <w:rPr>
          <w:noProof/>
        </w:rPr>
        <w:t>Applicable Standards</w:t>
      </w:r>
      <w:r w:rsidR="00FC67D0">
        <w:rPr>
          <w:noProof/>
        </w:rPr>
        <w:tab/>
        <w:t>13</w:t>
      </w:r>
    </w:p>
    <w:p w:rsidR="000F4911" w:rsidRDefault="00310B6D" w:rsidP="000F4911">
      <w:pPr>
        <w:pStyle w:val="TOC1"/>
        <w:tabs>
          <w:tab w:val="left" w:pos="432"/>
        </w:tabs>
        <w:rPr>
          <w:noProof/>
          <w:sz w:val="24"/>
          <w:szCs w:val="24"/>
        </w:rPr>
      </w:pPr>
      <w:r>
        <w:rPr>
          <w:noProof/>
        </w:rPr>
        <w:t>3.20</w:t>
      </w:r>
      <w:r w:rsidR="000F4911">
        <w:rPr>
          <w:noProof/>
          <w:sz w:val="24"/>
          <w:szCs w:val="24"/>
        </w:rPr>
        <w:tab/>
      </w:r>
      <w:r w:rsidR="00FC67D0">
        <w:rPr>
          <w:noProof/>
        </w:rPr>
        <w:t>Supporting Information</w:t>
      </w:r>
      <w:r w:rsidR="00FC67D0">
        <w:rPr>
          <w:noProof/>
        </w:rPr>
        <w:tab/>
        <w:t>13</w:t>
      </w:r>
    </w:p>
    <w:p w:rsidR="000F4911" w:rsidRDefault="000F4911" w:rsidP="000F4911">
      <w:pPr>
        <w:spacing w:line="480" w:lineRule="auto"/>
        <w:jc w:val="center"/>
        <w:rPr>
          <w:rFonts w:ascii="Courier New" w:hAnsi="Courier New" w:cs="Courier New"/>
          <w:b/>
          <w:u w:val="single"/>
        </w:rPr>
      </w:pPr>
      <w:r>
        <w:fldChar w:fldCharType="end"/>
      </w:r>
    </w:p>
    <w:p w:rsidR="000F4911" w:rsidRDefault="000F4911">
      <w:pPr>
        <w:rPr>
          <w:rFonts w:ascii="Courier New" w:hAnsi="Courier New" w:cs="Courier New"/>
          <w:b/>
          <w:u w:val="single"/>
        </w:rPr>
      </w:pPr>
      <w:r>
        <w:rPr>
          <w:rFonts w:ascii="Courier New" w:hAnsi="Courier New" w:cs="Courier New"/>
          <w:b/>
          <w:u w:val="single"/>
        </w:rPr>
        <w:br w:type="page"/>
      </w:r>
    </w:p>
    <w:p w:rsidR="004C6404" w:rsidRPr="00D07D94" w:rsidRDefault="00B660BB" w:rsidP="004759A3">
      <w:pPr>
        <w:spacing w:line="480" w:lineRule="auto"/>
        <w:jc w:val="center"/>
        <w:rPr>
          <w:rFonts w:ascii="Courier New" w:hAnsi="Courier New" w:cs="Courier New"/>
          <w:b/>
          <w:u w:val="single"/>
        </w:rPr>
      </w:pPr>
      <w:r w:rsidRPr="00D07D94">
        <w:rPr>
          <w:rFonts w:ascii="Courier New" w:hAnsi="Courier New" w:cs="Courier New"/>
          <w:b/>
          <w:u w:val="single"/>
        </w:rPr>
        <w:lastRenderedPageBreak/>
        <w:t xml:space="preserve"> </w:t>
      </w:r>
      <w:r w:rsidR="00CE370D" w:rsidRPr="00D07D94">
        <w:rPr>
          <w:rFonts w:ascii="Courier New" w:hAnsi="Courier New" w:cs="Courier New"/>
          <w:b/>
          <w:u w:val="single"/>
        </w:rPr>
        <w:t>USER REQUIREMENT</w:t>
      </w:r>
    </w:p>
    <w:p w:rsidR="00671C03" w:rsidRPr="005D5539" w:rsidRDefault="00EF2939" w:rsidP="005D5539">
      <w:pPr>
        <w:pStyle w:val="ListParagraph"/>
        <w:numPr>
          <w:ilvl w:val="0"/>
          <w:numId w:val="14"/>
        </w:numPr>
        <w:spacing w:line="480" w:lineRule="auto"/>
        <w:rPr>
          <w:rFonts w:ascii="Courier New" w:hAnsi="Courier New" w:cs="Courier New"/>
          <w:b/>
          <w:u w:val="single"/>
        </w:rPr>
      </w:pPr>
      <w:r w:rsidRPr="005D5539">
        <w:rPr>
          <w:rFonts w:ascii="Courier New" w:hAnsi="Courier New" w:cs="Courier New"/>
          <w:b/>
          <w:u w:val="single"/>
        </w:rPr>
        <w:t>Introduction:</w:t>
      </w:r>
    </w:p>
    <w:p w:rsidR="00D8006F" w:rsidRDefault="00EF2939" w:rsidP="004759A3">
      <w:pPr>
        <w:spacing w:line="480" w:lineRule="auto"/>
        <w:rPr>
          <w:rFonts w:ascii="Courier New" w:hAnsi="Courier New" w:cs="Courier New"/>
        </w:rPr>
      </w:pPr>
      <w:r w:rsidRPr="00D07D94">
        <w:rPr>
          <w:rFonts w:ascii="Courier New" w:hAnsi="Courier New" w:cs="Courier New"/>
        </w:rPr>
        <w:t>Having known from research and fact findings gathered from our Preliminary Analysis we noticed that</w:t>
      </w:r>
      <w:r w:rsidR="004759A3" w:rsidRPr="00D07D94">
        <w:rPr>
          <w:rFonts w:ascii="Courier New" w:hAnsi="Courier New" w:cs="Courier New"/>
        </w:rPr>
        <w:t xml:space="preserve"> the Sporting sector on </w:t>
      </w:r>
      <w:r w:rsidRPr="00D07D94">
        <w:rPr>
          <w:rFonts w:ascii="Courier New" w:hAnsi="Courier New" w:cs="Courier New"/>
        </w:rPr>
        <w:t>campus is</w:t>
      </w:r>
      <w:r w:rsidR="004759A3" w:rsidRPr="00D07D94">
        <w:rPr>
          <w:rFonts w:ascii="Courier New" w:hAnsi="Courier New" w:cs="Courier New"/>
        </w:rPr>
        <w:t xml:space="preserve"> not affected by and kind of innovate Information Technology to help in easing up its actions. Therefore, the Sports Events Management System will handle all events management, student participation, events supervision and effectiveness to make Sporting activities more intriguing.</w:t>
      </w:r>
    </w:p>
    <w:p w:rsidR="00BF1148" w:rsidRDefault="005D5539" w:rsidP="00BF1148">
      <w:pPr>
        <w:spacing w:line="480" w:lineRule="auto"/>
        <w:rPr>
          <w:rFonts w:ascii="Courier New" w:hAnsi="Courier New" w:cs="Courier New"/>
          <w:b/>
          <w:u w:val="single"/>
        </w:rPr>
      </w:pPr>
      <w:r w:rsidRPr="005D5539">
        <w:rPr>
          <w:rFonts w:ascii="Courier New" w:hAnsi="Courier New" w:cs="Courier New"/>
          <w:b/>
        </w:rPr>
        <w:t>1.1</w:t>
      </w:r>
      <w:r>
        <w:rPr>
          <w:rFonts w:ascii="Courier New" w:hAnsi="Courier New" w:cs="Courier New"/>
        </w:rPr>
        <w:t xml:space="preserve"> </w:t>
      </w:r>
      <w:r w:rsidR="00BF1148" w:rsidRPr="00BF1148">
        <w:rPr>
          <w:rFonts w:ascii="Courier New" w:hAnsi="Courier New" w:cs="Courier New"/>
          <w:b/>
          <w:u w:val="single"/>
        </w:rPr>
        <w:t>PURP</w:t>
      </w:r>
      <w:r w:rsidR="00BB4346">
        <w:rPr>
          <w:rFonts w:ascii="Courier New" w:hAnsi="Courier New" w:cs="Courier New"/>
          <w:b/>
          <w:u w:val="single"/>
        </w:rPr>
        <w:t xml:space="preserve">OSE </w:t>
      </w:r>
    </w:p>
    <w:p w:rsidR="005F1ADE" w:rsidRDefault="00E04A57" w:rsidP="00BF1148">
      <w:pPr>
        <w:spacing w:line="480" w:lineRule="auto"/>
        <w:rPr>
          <w:rFonts w:ascii="Courier New" w:hAnsi="Courier New" w:cs="Courier New"/>
        </w:rPr>
      </w:pPr>
      <w:r w:rsidRPr="00E04A57">
        <w:rPr>
          <w:rFonts w:ascii="Courier New" w:hAnsi="Courier New" w:cs="Courier New"/>
        </w:rPr>
        <w:t xml:space="preserve">The </w:t>
      </w:r>
      <w:r>
        <w:rPr>
          <w:rFonts w:ascii="Courier New" w:hAnsi="Courier New" w:cs="Courier New"/>
        </w:rPr>
        <w:t xml:space="preserve">System will give </w:t>
      </w:r>
    </w:p>
    <w:p w:rsidR="005F1ADE" w:rsidRDefault="005F1ADE" w:rsidP="005F1ADE">
      <w:pPr>
        <w:pStyle w:val="ListParagraph"/>
        <w:numPr>
          <w:ilvl w:val="0"/>
          <w:numId w:val="12"/>
        </w:numPr>
        <w:spacing w:line="480" w:lineRule="auto"/>
        <w:rPr>
          <w:rFonts w:ascii="Courier New" w:hAnsi="Courier New" w:cs="Courier New"/>
        </w:rPr>
      </w:pPr>
      <w:r>
        <w:rPr>
          <w:rFonts w:ascii="Courier New" w:hAnsi="Courier New" w:cs="Courier New"/>
        </w:rPr>
        <w:t xml:space="preserve">Student will have the </w:t>
      </w:r>
      <w:r w:rsidR="00E04A57" w:rsidRPr="005F1ADE">
        <w:rPr>
          <w:rFonts w:ascii="Courier New" w:hAnsi="Courier New" w:cs="Courier New"/>
        </w:rPr>
        <w:t xml:space="preserve">opportunity </w:t>
      </w:r>
      <w:r>
        <w:rPr>
          <w:rFonts w:ascii="Courier New" w:hAnsi="Courier New" w:cs="Courier New"/>
        </w:rPr>
        <w:t>to enroll into various sporting activities.</w:t>
      </w:r>
    </w:p>
    <w:p w:rsidR="005F1ADE" w:rsidRDefault="005F1ADE" w:rsidP="005F1ADE">
      <w:pPr>
        <w:pStyle w:val="ListParagraph"/>
        <w:numPr>
          <w:ilvl w:val="0"/>
          <w:numId w:val="12"/>
        </w:numPr>
        <w:spacing w:line="480" w:lineRule="auto"/>
        <w:rPr>
          <w:rFonts w:ascii="Courier New" w:hAnsi="Courier New" w:cs="Courier New"/>
        </w:rPr>
      </w:pPr>
      <w:r>
        <w:rPr>
          <w:rFonts w:ascii="Courier New" w:hAnsi="Courier New" w:cs="Courier New"/>
        </w:rPr>
        <w:t>The Supervisors will be monitor all events and will be uploading results in trending and past events on the system. These Supervisors will be assigned by the Administrator.</w:t>
      </w:r>
    </w:p>
    <w:p w:rsidR="005F1ADE" w:rsidRDefault="005F1ADE" w:rsidP="005F1ADE">
      <w:pPr>
        <w:pStyle w:val="ListParagraph"/>
        <w:numPr>
          <w:ilvl w:val="0"/>
          <w:numId w:val="12"/>
        </w:numPr>
        <w:spacing w:line="480" w:lineRule="auto"/>
        <w:rPr>
          <w:rFonts w:ascii="Courier New" w:hAnsi="Courier New" w:cs="Courier New"/>
        </w:rPr>
      </w:pPr>
      <w:r>
        <w:rPr>
          <w:rFonts w:ascii="Courier New" w:hAnsi="Courier New" w:cs="Courier New"/>
        </w:rPr>
        <w:t xml:space="preserve">Results from events will also be available to those who want to view and for future reference. </w:t>
      </w:r>
    </w:p>
    <w:p w:rsidR="005F1ADE" w:rsidRPr="005F1ADE" w:rsidRDefault="005F1ADE" w:rsidP="005F1ADE">
      <w:pPr>
        <w:pStyle w:val="ListParagraph"/>
        <w:numPr>
          <w:ilvl w:val="0"/>
          <w:numId w:val="12"/>
        </w:numPr>
        <w:spacing w:line="480" w:lineRule="auto"/>
        <w:rPr>
          <w:rFonts w:ascii="Courier New" w:hAnsi="Courier New" w:cs="Courier New"/>
        </w:rPr>
      </w:pPr>
      <w:r>
        <w:rPr>
          <w:rFonts w:ascii="Courier New" w:hAnsi="Courier New" w:cs="Courier New"/>
        </w:rPr>
        <w:t>Students and associations who will also host events will also be able to use the system.</w:t>
      </w:r>
    </w:p>
    <w:p w:rsidR="00CA19D8" w:rsidRDefault="00CA19D8" w:rsidP="00BF1148">
      <w:pPr>
        <w:spacing w:line="480" w:lineRule="auto"/>
        <w:rPr>
          <w:rFonts w:ascii="Courier New" w:hAnsi="Courier New" w:cs="Courier New"/>
          <w:bCs/>
        </w:rPr>
      </w:pPr>
    </w:p>
    <w:p w:rsidR="00CA19D8" w:rsidRDefault="00CA19D8" w:rsidP="00BF1148">
      <w:pPr>
        <w:spacing w:line="480" w:lineRule="auto"/>
        <w:rPr>
          <w:rFonts w:ascii="Courier New" w:hAnsi="Courier New" w:cs="Courier New"/>
          <w:bCs/>
        </w:rPr>
      </w:pPr>
    </w:p>
    <w:p w:rsidR="00CA19D8" w:rsidRDefault="00CA19D8" w:rsidP="00BF1148">
      <w:pPr>
        <w:spacing w:line="480" w:lineRule="auto"/>
        <w:rPr>
          <w:rFonts w:ascii="Courier New" w:hAnsi="Courier New" w:cs="Courier New"/>
          <w:bCs/>
        </w:rPr>
      </w:pPr>
    </w:p>
    <w:p w:rsidR="00CA19D8" w:rsidRPr="00CA19D8" w:rsidRDefault="00CA19D8" w:rsidP="00BF1148">
      <w:pPr>
        <w:spacing w:line="480" w:lineRule="auto"/>
        <w:rPr>
          <w:rFonts w:ascii="Courier New" w:hAnsi="Courier New" w:cs="Courier New"/>
          <w:b/>
          <w:bCs/>
          <w:u w:val="single"/>
        </w:rPr>
      </w:pPr>
      <w:r>
        <w:rPr>
          <w:rFonts w:ascii="Courier New" w:hAnsi="Courier New" w:cs="Courier New"/>
          <w:b/>
          <w:bCs/>
        </w:rPr>
        <w:lastRenderedPageBreak/>
        <w:t xml:space="preserve">1.2 </w:t>
      </w:r>
      <w:r w:rsidRPr="00BF1148">
        <w:rPr>
          <w:rFonts w:ascii="Courier New" w:hAnsi="Courier New" w:cs="Courier New"/>
          <w:b/>
          <w:bCs/>
          <w:u w:val="single"/>
        </w:rPr>
        <w:t>SCOPE OF STATEMENT</w:t>
      </w:r>
    </w:p>
    <w:p w:rsidR="00CE3C9F" w:rsidRPr="005F1ADE" w:rsidRDefault="005F1ADE" w:rsidP="00BF1148">
      <w:pPr>
        <w:spacing w:line="480" w:lineRule="auto"/>
        <w:rPr>
          <w:rFonts w:ascii="Courier New" w:hAnsi="Courier New" w:cs="Courier New"/>
          <w:bCs/>
        </w:rPr>
      </w:pPr>
      <w:r>
        <w:rPr>
          <w:rFonts w:ascii="Courier New" w:hAnsi="Courier New" w:cs="Courier New"/>
          <w:bCs/>
        </w:rPr>
        <w:t>The Sports Events Management System is a Web-based Application which will help Participants to enroll into trending and interesting sporting activities in their Organizations and Institutions. This web Application will be easy to use.</w:t>
      </w:r>
      <w:r w:rsidR="00CE3C9F">
        <w:rPr>
          <w:rFonts w:ascii="Courier New" w:hAnsi="Courier New" w:cs="Courier New"/>
          <w:bCs/>
        </w:rPr>
        <w:t xml:space="preserve"> All informations about the events will be available on the system. This information about the event will be the guide for the user of the system. An Administrator will also use the web portal in order to administer the system in order to keep accurate information and also assign events supervisors. In addition, the software need both internet and a database connection to fetch and display results.</w:t>
      </w:r>
      <w:r w:rsidR="00501341">
        <w:rPr>
          <w:rFonts w:ascii="Courier New" w:hAnsi="Courier New" w:cs="Courier New"/>
          <w:bCs/>
        </w:rPr>
        <w:t xml:space="preserve"> All system Information is maintained in the database which is allocated in the website. By the use of this software users will be able to view all sporting events currently trending at the moment and join if interested. This Application also has the functionality of presenting detailed information about all the events.</w:t>
      </w:r>
    </w:p>
    <w:p w:rsidR="00BF1148" w:rsidRDefault="005D5539" w:rsidP="00BF1148">
      <w:pPr>
        <w:autoSpaceDE w:val="0"/>
        <w:autoSpaceDN w:val="0"/>
        <w:adjustRightInd w:val="0"/>
        <w:spacing w:after="0" w:line="480" w:lineRule="auto"/>
        <w:jc w:val="both"/>
        <w:rPr>
          <w:rFonts w:ascii="Courier New" w:hAnsi="Courier New" w:cs="Courier New"/>
          <w:b/>
          <w:bCs/>
        </w:rPr>
      </w:pPr>
      <w:r>
        <w:rPr>
          <w:rFonts w:ascii="Courier New" w:hAnsi="Courier New" w:cs="Courier New"/>
          <w:b/>
          <w:bCs/>
        </w:rPr>
        <w:t xml:space="preserve">1.3 </w:t>
      </w:r>
      <w:r w:rsidR="00BF1148">
        <w:rPr>
          <w:rFonts w:ascii="Courier New" w:hAnsi="Courier New" w:cs="Courier New"/>
          <w:b/>
          <w:bCs/>
        </w:rPr>
        <w:t>Definitions:</w:t>
      </w:r>
    </w:p>
    <w:tbl>
      <w:tblPr>
        <w:tblStyle w:val="TableGrid"/>
        <w:tblW w:w="9548" w:type="dxa"/>
        <w:tblLook w:val="04A0" w:firstRow="1" w:lastRow="0" w:firstColumn="1" w:lastColumn="0" w:noHBand="0" w:noVBand="1"/>
      </w:tblPr>
      <w:tblGrid>
        <w:gridCol w:w="4774"/>
        <w:gridCol w:w="4774"/>
      </w:tblGrid>
      <w:tr w:rsidR="00FB2EB9" w:rsidRPr="00CA19D8" w:rsidTr="00FB2EB9">
        <w:trPr>
          <w:trHeight w:val="153"/>
        </w:trPr>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Cs/>
                <w:sz w:val="20"/>
                <w:szCs w:val="20"/>
              </w:rPr>
            </w:pPr>
            <w:r w:rsidRPr="00CA19D8">
              <w:rPr>
                <w:rFonts w:ascii="Courier New" w:hAnsi="Courier New" w:cs="Courier New"/>
                <w:b/>
                <w:bCs/>
                <w:sz w:val="20"/>
                <w:szCs w:val="20"/>
              </w:rPr>
              <w:t>End User</w:t>
            </w:r>
            <w:r w:rsidRPr="00CA19D8">
              <w:rPr>
                <w:rFonts w:ascii="Courier New" w:hAnsi="Courier New" w:cs="Courier New"/>
                <w:bCs/>
                <w:sz w:val="20"/>
                <w:szCs w:val="20"/>
              </w:rPr>
              <w:t xml:space="preserve">: </w:t>
            </w:r>
          </w:p>
          <w:p w:rsidR="00FB2EB9" w:rsidRPr="00CA19D8" w:rsidRDefault="00FB2EB9" w:rsidP="00BF1148">
            <w:pPr>
              <w:autoSpaceDE w:val="0"/>
              <w:autoSpaceDN w:val="0"/>
              <w:adjustRightInd w:val="0"/>
              <w:spacing w:line="480" w:lineRule="auto"/>
              <w:jc w:val="both"/>
              <w:rPr>
                <w:rFonts w:ascii="Courier New" w:hAnsi="Courier New" w:cs="Courier New"/>
                <w:b/>
                <w:bCs/>
                <w:sz w:val="20"/>
                <w:szCs w:val="20"/>
              </w:rPr>
            </w:pPr>
          </w:p>
        </w:tc>
        <w:tc>
          <w:tcPr>
            <w:tcW w:w="4774" w:type="dxa"/>
          </w:tcPr>
          <w:p w:rsidR="00FB2EB9" w:rsidRPr="00CA19D8" w:rsidRDefault="00FB2EB9" w:rsidP="00BF1148">
            <w:pPr>
              <w:autoSpaceDE w:val="0"/>
              <w:autoSpaceDN w:val="0"/>
              <w:adjustRightInd w:val="0"/>
              <w:spacing w:line="480" w:lineRule="auto"/>
              <w:jc w:val="both"/>
              <w:rPr>
                <w:rFonts w:ascii="Courier New" w:hAnsi="Courier New" w:cs="Courier New"/>
                <w:b/>
                <w:bCs/>
                <w:sz w:val="20"/>
                <w:szCs w:val="20"/>
              </w:rPr>
            </w:pPr>
            <w:r w:rsidRPr="00CA19D8">
              <w:rPr>
                <w:rFonts w:ascii="Courier New" w:hAnsi="Courier New" w:cs="Courier New"/>
                <w:bCs/>
                <w:sz w:val="20"/>
                <w:szCs w:val="20"/>
              </w:rPr>
              <w:t>The Individual that is going to use the deliverable</w:t>
            </w:r>
          </w:p>
        </w:tc>
      </w:tr>
      <w:tr w:rsidR="00FB2EB9" w:rsidRPr="00CA19D8" w:rsidTr="00FB2EB9">
        <w:trPr>
          <w:trHeight w:val="149"/>
        </w:trPr>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Cs/>
                <w:sz w:val="20"/>
                <w:szCs w:val="20"/>
              </w:rPr>
            </w:pPr>
            <w:r w:rsidRPr="00CA19D8">
              <w:rPr>
                <w:rFonts w:ascii="Courier New" w:hAnsi="Courier New" w:cs="Courier New"/>
                <w:b/>
                <w:bCs/>
                <w:sz w:val="20"/>
                <w:szCs w:val="20"/>
              </w:rPr>
              <w:t>Constraints</w:t>
            </w:r>
            <w:r w:rsidRPr="00CA19D8">
              <w:rPr>
                <w:rFonts w:ascii="Courier New" w:hAnsi="Courier New" w:cs="Courier New"/>
                <w:bCs/>
                <w:sz w:val="20"/>
                <w:szCs w:val="20"/>
              </w:rPr>
              <w:t xml:space="preserve">: </w:t>
            </w:r>
          </w:p>
        </w:tc>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
                <w:bCs/>
                <w:sz w:val="20"/>
                <w:szCs w:val="20"/>
              </w:rPr>
            </w:pPr>
            <w:r w:rsidRPr="00CA19D8">
              <w:rPr>
                <w:rFonts w:ascii="Courier New" w:hAnsi="Courier New" w:cs="Courier New"/>
                <w:bCs/>
                <w:sz w:val="20"/>
                <w:szCs w:val="20"/>
              </w:rPr>
              <w:t>Limitation that might hinder the progress of the System.</w:t>
            </w:r>
          </w:p>
        </w:tc>
      </w:tr>
      <w:tr w:rsidR="00FB2EB9" w:rsidRPr="00CA19D8" w:rsidTr="00FB2EB9">
        <w:trPr>
          <w:trHeight w:val="1376"/>
        </w:trPr>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
                <w:bCs/>
                <w:sz w:val="20"/>
                <w:szCs w:val="20"/>
              </w:rPr>
            </w:pPr>
            <w:r w:rsidRPr="00CA19D8">
              <w:rPr>
                <w:rFonts w:ascii="Courier New" w:hAnsi="Courier New" w:cs="Courier New"/>
                <w:b/>
                <w:bCs/>
                <w:sz w:val="20"/>
                <w:szCs w:val="20"/>
              </w:rPr>
              <w:t>Interface</w:t>
            </w:r>
            <w:r w:rsidRPr="00CA19D8">
              <w:rPr>
                <w:rFonts w:ascii="Courier New" w:hAnsi="Courier New" w:cs="Courier New"/>
                <w:bCs/>
                <w:sz w:val="20"/>
                <w:szCs w:val="20"/>
              </w:rPr>
              <w:t xml:space="preserve">: </w:t>
            </w:r>
          </w:p>
        </w:tc>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Cs/>
                <w:sz w:val="20"/>
                <w:szCs w:val="20"/>
              </w:rPr>
            </w:pPr>
            <w:r w:rsidRPr="00CA19D8">
              <w:rPr>
                <w:rFonts w:ascii="Courier New" w:hAnsi="Courier New" w:cs="Courier New"/>
                <w:bCs/>
                <w:sz w:val="20"/>
                <w:szCs w:val="20"/>
              </w:rPr>
              <w:t>A Graphical or user friendly platform that enables the user to navigate through the system easily.</w:t>
            </w:r>
          </w:p>
          <w:p w:rsidR="00FB2EB9" w:rsidRPr="00CA19D8" w:rsidRDefault="00FB2EB9" w:rsidP="00FB2EB9">
            <w:pPr>
              <w:autoSpaceDE w:val="0"/>
              <w:autoSpaceDN w:val="0"/>
              <w:adjustRightInd w:val="0"/>
              <w:spacing w:line="480" w:lineRule="auto"/>
              <w:jc w:val="both"/>
              <w:rPr>
                <w:rFonts w:ascii="Courier New" w:hAnsi="Courier New" w:cs="Courier New"/>
                <w:b/>
                <w:bCs/>
                <w:sz w:val="20"/>
                <w:szCs w:val="20"/>
              </w:rPr>
            </w:pPr>
          </w:p>
        </w:tc>
      </w:tr>
      <w:tr w:rsidR="00FB2EB9" w:rsidRPr="00CA19D8" w:rsidTr="00CA19D8">
        <w:trPr>
          <w:trHeight w:val="710"/>
        </w:trPr>
        <w:tc>
          <w:tcPr>
            <w:tcW w:w="4774" w:type="dxa"/>
          </w:tcPr>
          <w:p w:rsidR="00FB2EB9" w:rsidRPr="00CA19D8" w:rsidRDefault="00FB2EB9" w:rsidP="00FB2EB9">
            <w:pPr>
              <w:autoSpaceDE w:val="0"/>
              <w:autoSpaceDN w:val="0"/>
              <w:adjustRightInd w:val="0"/>
              <w:spacing w:line="480" w:lineRule="auto"/>
              <w:jc w:val="both"/>
              <w:rPr>
                <w:rFonts w:ascii="Courier New" w:hAnsi="Courier New" w:cs="Courier New"/>
                <w:b/>
                <w:bCs/>
                <w:sz w:val="20"/>
                <w:szCs w:val="20"/>
              </w:rPr>
            </w:pPr>
            <w:r w:rsidRPr="00CA19D8">
              <w:rPr>
                <w:rFonts w:ascii="Courier New" w:hAnsi="Courier New" w:cs="Courier New"/>
                <w:b/>
                <w:bCs/>
                <w:sz w:val="20"/>
                <w:szCs w:val="20"/>
              </w:rPr>
              <w:t>Web-based Application</w:t>
            </w:r>
          </w:p>
        </w:tc>
        <w:tc>
          <w:tcPr>
            <w:tcW w:w="4774" w:type="dxa"/>
          </w:tcPr>
          <w:p w:rsidR="00FB2EB9" w:rsidRPr="00CA19D8" w:rsidRDefault="00CA19D8" w:rsidP="00CA19D8">
            <w:pPr>
              <w:autoSpaceDE w:val="0"/>
              <w:autoSpaceDN w:val="0"/>
              <w:adjustRightInd w:val="0"/>
              <w:spacing w:line="480" w:lineRule="auto"/>
              <w:jc w:val="both"/>
              <w:rPr>
                <w:rFonts w:ascii="Courier New" w:hAnsi="Courier New" w:cs="Courier New"/>
                <w:bCs/>
                <w:sz w:val="20"/>
                <w:szCs w:val="20"/>
              </w:rPr>
            </w:pPr>
            <w:r w:rsidRPr="00CA19D8">
              <w:rPr>
                <w:rFonts w:ascii="Courier New" w:hAnsi="Courier New" w:cs="Courier New"/>
                <w:bCs/>
                <w:sz w:val="20"/>
                <w:szCs w:val="20"/>
              </w:rPr>
              <w:t>It refers to any program that is acc</w:t>
            </w:r>
            <w:r>
              <w:rPr>
                <w:rFonts w:ascii="Courier New" w:hAnsi="Courier New" w:cs="Courier New"/>
                <w:bCs/>
                <w:sz w:val="20"/>
                <w:szCs w:val="20"/>
              </w:rPr>
              <w:t xml:space="preserve">essed over a network connection </w:t>
            </w:r>
            <w:r w:rsidRPr="00CA19D8">
              <w:rPr>
                <w:rFonts w:ascii="Courier New" w:hAnsi="Courier New" w:cs="Courier New"/>
                <w:bCs/>
                <w:sz w:val="20"/>
                <w:szCs w:val="20"/>
              </w:rPr>
              <w:lastRenderedPageBreak/>
              <w:t>using HTTP, rather than the existing within a device memory.</w:t>
            </w:r>
          </w:p>
        </w:tc>
      </w:tr>
    </w:tbl>
    <w:p w:rsidR="00FB2EB9" w:rsidRDefault="00FB2EB9" w:rsidP="00BF1148">
      <w:pPr>
        <w:autoSpaceDE w:val="0"/>
        <w:autoSpaceDN w:val="0"/>
        <w:adjustRightInd w:val="0"/>
        <w:spacing w:after="0" w:line="480" w:lineRule="auto"/>
        <w:jc w:val="both"/>
        <w:rPr>
          <w:rFonts w:ascii="Courier New" w:hAnsi="Courier New" w:cs="Courier New"/>
          <w:b/>
          <w:bCs/>
        </w:rPr>
      </w:pPr>
    </w:p>
    <w:p w:rsidR="00BF1148" w:rsidRDefault="005D5539" w:rsidP="00BF1148">
      <w:pPr>
        <w:spacing w:line="480" w:lineRule="auto"/>
        <w:rPr>
          <w:rFonts w:ascii="Courier New" w:hAnsi="Courier New" w:cs="Courier New"/>
          <w:b/>
          <w:bCs/>
        </w:rPr>
      </w:pPr>
      <w:r>
        <w:rPr>
          <w:rFonts w:ascii="Courier New" w:hAnsi="Courier New" w:cs="Courier New"/>
          <w:b/>
          <w:bCs/>
        </w:rPr>
        <w:t xml:space="preserve">1.4 </w:t>
      </w:r>
      <w:r w:rsidR="00BF1148" w:rsidRPr="00BF1148">
        <w:rPr>
          <w:rFonts w:ascii="Courier New" w:hAnsi="Courier New" w:cs="Courier New"/>
          <w:b/>
          <w:bCs/>
        </w:rPr>
        <w:t>References:</w:t>
      </w:r>
    </w:p>
    <w:p w:rsidR="00EF4B35" w:rsidRDefault="00EF4B35" w:rsidP="00EF4B35">
      <w:pPr>
        <w:pStyle w:val="ListParagraph"/>
        <w:numPr>
          <w:ilvl w:val="0"/>
          <w:numId w:val="5"/>
        </w:numPr>
        <w:suppressAutoHyphens/>
        <w:spacing w:after="200" w:line="360" w:lineRule="auto"/>
      </w:pPr>
      <w:r w:rsidRPr="00EF4B35">
        <w:rPr>
          <w:sz w:val="28"/>
        </w:rPr>
        <w:t>http://ieeex</w:t>
      </w:r>
      <w:r>
        <w:rPr>
          <w:sz w:val="28"/>
        </w:rPr>
        <w:t>plore.ieee.org/document/7473315</w:t>
      </w:r>
      <w:r w:rsidR="00CA19D8">
        <w:rPr>
          <w:sz w:val="28"/>
        </w:rPr>
        <w:t>.</w:t>
      </w:r>
    </w:p>
    <w:p w:rsidR="00962778" w:rsidRDefault="005D5539" w:rsidP="00BF1148">
      <w:pPr>
        <w:spacing w:line="480" w:lineRule="auto"/>
        <w:rPr>
          <w:rFonts w:ascii="Courier New" w:hAnsi="Courier New" w:cs="Courier New"/>
          <w:b/>
          <w:bCs/>
        </w:rPr>
      </w:pPr>
      <w:r>
        <w:rPr>
          <w:rFonts w:ascii="Courier New" w:hAnsi="Courier New" w:cs="Courier New"/>
          <w:b/>
          <w:bCs/>
        </w:rPr>
        <w:t xml:space="preserve">1.5 </w:t>
      </w:r>
      <w:r w:rsidR="00BF1148">
        <w:rPr>
          <w:rFonts w:ascii="Courier New" w:hAnsi="Courier New" w:cs="Courier New"/>
          <w:b/>
          <w:bCs/>
        </w:rPr>
        <w:t>Overview:</w:t>
      </w:r>
    </w:p>
    <w:p w:rsidR="00962778" w:rsidRPr="00962778" w:rsidRDefault="00962778" w:rsidP="00BF1148">
      <w:pPr>
        <w:spacing w:line="480" w:lineRule="auto"/>
        <w:rPr>
          <w:rFonts w:ascii="Courier New" w:hAnsi="Courier New" w:cs="Courier New"/>
          <w:bCs/>
        </w:rPr>
      </w:pPr>
      <w:r>
        <w:rPr>
          <w:rFonts w:ascii="Courier New" w:hAnsi="Courier New" w:cs="Courier New"/>
          <w:bCs/>
        </w:rPr>
        <w:t xml:space="preserve">This part of the document gives a general view which includes the deliverable hardware, categories of users of the project and the functional and data requirement of the deliverable. </w:t>
      </w:r>
      <w:r w:rsidR="000E3F27">
        <w:rPr>
          <w:rFonts w:ascii="Courier New" w:hAnsi="Courier New" w:cs="Courier New"/>
          <w:bCs/>
        </w:rPr>
        <w:t>A general and in-depth description of the is highlighted more in</w:t>
      </w:r>
      <w:r w:rsidR="00346104">
        <w:rPr>
          <w:rFonts w:ascii="Courier New" w:hAnsi="Courier New" w:cs="Courier New"/>
          <w:bCs/>
        </w:rPr>
        <w:t xml:space="preserve"> section </w:t>
      </w:r>
      <w:r w:rsidR="000E3F27">
        <w:rPr>
          <w:rFonts w:ascii="Courier New" w:hAnsi="Courier New" w:cs="Courier New"/>
          <w:bCs/>
        </w:rPr>
        <w:t xml:space="preserve">(2. Overall description) with the next section (3. Specific Requirement) giving the functional </w:t>
      </w:r>
      <w:r w:rsidR="008E39A0">
        <w:rPr>
          <w:rFonts w:ascii="Courier New" w:hAnsi="Courier New" w:cs="Courier New"/>
          <w:bCs/>
        </w:rPr>
        <w:t>requirement, data</w:t>
      </w:r>
      <w:r w:rsidR="000E3F27">
        <w:rPr>
          <w:rFonts w:ascii="Courier New" w:hAnsi="Courier New" w:cs="Courier New"/>
          <w:bCs/>
        </w:rPr>
        <w:t xml:space="preserve"> requirements</w:t>
      </w:r>
      <w:r w:rsidR="008E39A0">
        <w:rPr>
          <w:rFonts w:ascii="Courier New" w:hAnsi="Courier New" w:cs="Courier New"/>
          <w:bCs/>
        </w:rPr>
        <w:t xml:space="preserve"> and constraints. Also giving the specific requirement of the deliverable</w:t>
      </w:r>
      <w:r w:rsidR="00346104">
        <w:rPr>
          <w:rFonts w:ascii="Courier New" w:hAnsi="Courier New" w:cs="Courier New"/>
          <w:bCs/>
        </w:rPr>
        <w:t>, with supporting information.</w:t>
      </w:r>
      <w:r w:rsidR="008E39A0">
        <w:rPr>
          <w:rFonts w:ascii="Courier New" w:hAnsi="Courier New" w:cs="Courier New"/>
          <w:bCs/>
        </w:rPr>
        <w:t xml:space="preserve"> </w:t>
      </w:r>
    </w:p>
    <w:p w:rsidR="00BF1148" w:rsidRPr="005D5539" w:rsidRDefault="00BF1148" w:rsidP="005D5539">
      <w:pPr>
        <w:pStyle w:val="ListParagraph"/>
        <w:numPr>
          <w:ilvl w:val="0"/>
          <w:numId w:val="5"/>
        </w:numPr>
        <w:spacing w:line="480" w:lineRule="auto"/>
        <w:rPr>
          <w:rFonts w:ascii="Courier New" w:hAnsi="Courier New" w:cs="Courier New"/>
          <w:b/>
          <w:bCs/>
        </w:rPr>
      </w:pPr>
      <w:r w:rsidRPr="005D5539">
        <w:rPr>
          <w:rFonts w:ascii="Courier New" w:hAnsi="Courier New" w:cs="Courier New"/>
          <w:b/>
          <w:bCs/>
        </w:rPr>
        <w:t>Overall Description:</w:t>
      </w:r>
    </w:p>
    <w:p w:rsidR="00BF1148" w:rsidRDefault="00BF1148" w:rsidP="00BF1148">
      <w:pPr>
        <w:spacing w:line="480" w:lineRule="auto"/>
        <w:rPr>
          <w:rFonts w:ascii="Courier New" w:hAnsi="Courier New" w:cs="Courier New"/>
          <w:bCs/>
        </w:rPr>
      </w:pPr>
      <w:r>
        <w:rPr>
          <w:rFonts w:ascii="Courier New" w:hAnsi="Courier New" w:cs="Courier New"/>
          <w:bCs/>
        </w:rPr>
        <w:t xml:space="preserve">The section of this document talks about how the system will manage to eradicate this </w:t>
      </w:r>
      <w:r w:rsidR="00432B19">
        <w:rPr>
          <w:rFonts w:ascii="Courier New" w:hAnsi="Courier New" w:cs="Courier New"/>
          <w:bCs/>
        </w:rPr>
        <w:t>problem. It contains also the user requirement from the head of Sporting sector and other key members in the sporting department on how the system should be built. In-depth discussion of the major features of the system.</w:t>
      </w:r>
    </w:p>
    <w:p w:rsidR="00432B19" w:rsidRPr="00432B19" w:rsidRDefault="00432B19" w:rsidP="00BF1148">
      <w:pPr>
        <w:spacing w:line="480" w:lineRule="auto"/>
        <w:rPr>
          <w:rFonts w:ascii="Courier New" w:hAnsi="Courier New" w:cs="Courier New"/>
          <w:b/>
          <w:bCs/>
        </w:rPr>
      </w:pPr>
      <w:r>
        <w:rPr>
          <w:rFonts w:ascii="Courier New" w:hAnsi="Courier New" w:cs="Courier New"/>
          <w:bCs/>
        </w:rPr>
        <w:t>The specifications below show the detailed description from the sporting sector and provides detailed product functions.</w:t>
      </w:r>
    </w:p>
    <w:p w:rsidR="007E2EFE" w:rsidRDefault="007E2EFE" w:rsidP="004759A3">
      <w:pPr>
        <w:spacing w:line="480" w:lineRule="auto"/>
        <w:rPr>
          <w:rFonts w:ascii="Courier New" w:hAnsi="Courier New" w:cs="Courier New"/>
          <w:bCs/>
        </w:rPr>
      </w:pPr>
    </w:p>
    <w:p w:rsidR="007E2EFE" w:rsidRDefault="007E2EFE" w:rsidP="004759A3">
      <w:pPr>
        <w:pStyle w:val="ListParagraph"/>
        <w:numPr>
          <w:ilvl w:val="0"/>
          <w:numId w:val="5"/>
        </w:numPr>
        <w:spacing w:line="480" w:lineRule="auto"/>
        <w:rPr>
          <w:rFonts w:ascii="Courier New" w:hAnsi="Courier New" w:cs="Courier New"/>
          <w:b/>
          <w:bCs/>
        </w:rPr>
      </w:pPr>
      <w:r w:rsidRPr="001F42F0">
        <w:rPr>
          <w:rFonts w:ascii="Courier New" w:hAnsi="Courier New" w:cs="Courier New"/>
          <w:b/>
          <w:bCs/>
        </w:rPr>
        <w:lastRenderedPageBreak/>
        <w:t>Specific Requirement:</w:t>
      </w:r>
    </w:p>
    <w:p w:rsidR="001F42F0" w:rsidRPr="007E2EFE" w:rsidRDefault="00432B19" w:rsidP="007E2EFE">
      <w:pPr>
        <w:pStyle w:val="ListParagraph"/>
        <w:spacing w:line="480" w:lineRule="auto"/>
        <w:rPr>
          <w:rFonts w:ascii="Courier New" w:hAnsi="Courier New" w:cs="Courier New"/>
          <w:b/>
          <w:bCs/>
        </w:rPr>
      </w:pPr>
      <w:r w:rsidRPr="007E2EFE">
        <w:rPr>
          <w:rFonts w:ascii="Courier New" w:hAnsi="Courier New" w:cs="Courier New"/>
          <w:bCs/>
        </w:rPr>
        <w:t>The Specific requirements are:</w:t>
      </w:r>
    </w:p>
    <w:p w:rsidR="00D75237" w:rsidRPr="001F42F0" w:rsidRDefault="001F42F0" w:rsidP="004759A3">
      <w:pPr>
        <w:spacing w:line="480" w:lineRule="auto"/>
        <w:rPr>
          <w:rFonts w:ascii="Courier New" w:hAnsi="Courier New" w:cs="Courier New"/>
          <w:bCs/>
        </w:rPr>
      </w:pPr>
      <w:r w:rsidRPr="001F42F0">
        <w:rPr>
          <w:rFonts w:ascii="Courier New" w:hAnsi="Courier New" w:cs="Courier New"/>
          <w:b/>
          <w:bCs/>
        </w:rPr>
        <w:t>3.1</w:t>
      </w:r>
      <w:r>
        <w:rPr>
          <w:rFonts w:ascii="Courier New" w:hAnsi="Courier New" w:cs="Courier New"/>
          <w:bCs/>
        </w:rPr>
        <w:t xml:space="preserve"> </w:t>
      </w:r>
      <w:r w:rsidR="00432B19">
        <w:rPr>
          <w:rFonts w:ascii="Courier New" w:hAnsi="Courier New" w:cs="Courier New"/>
          <w:b/>
          <w:u w:val="single"/>
        </w:rPr>
        <w:t>Functionality:</w:t>
      </w:r>
    </w:p>
    <w:p w:rsidR="003B574C" w:rsidRDefault="001F42F0" w:rsidP="004759A3">
      <w:pPr>
        <w:spacing w:line="480" w:lineRule="auto"/>
        <w:rPr>
          <w:rFonts w:ascii="Courier New" w:hAnsi="Courier New" w:cs="Courier New"/>
        </w:rPr>
      </w:pPr>
      <w:r w:rsidRPr="001F42F0">
        <w:rPr>
          <w:rFonts w:ascii="Courier New" w:hAnsi="Courier New" w:cs="Courier New"/>
          <w:b/>
        </w:rPr>
        <w:t>Introduction-</w:t>
      </w:r>
      <w:r>
        <w:rPr>
          <w:rFonts w:ascii="Courier New" w:hAnsi="Courier New" w:cs="Courier New"/>
        </w:rPr>
        <w:t xml:space="preserve">This part of the document contains the requirement for the Sports Events Management </w:t>
      </w:r>
      <w:r w:rsidR="003B574C">
        <w:rPr>
          <w:rFonts w:ascii="Courier New" w:hAnsi="Courier New" w:cs="Courier New"/>
        </w:rPr>
        <w:t>System which gives a detailed description of the product(deliverable) and all its features.</w:t>
      </w:r>
    </w:p>
    <w:p w:rsidR="004D7666" w:rsidRDefault="004D7666" w:rsidP="007E2EFE">
      <w:pPr>
        <w:pStyle w:val="ListParagraph"/>
        <w:numPr>
          <w:ilvl w:val="2"/>
          <w:numId w:val="5"/>
        </w:numPr>
        <w:spacing w:line="480" w:lineRule="auto"/>
        <w:rPr>
          <w:rFonts w:ascii="Courier New" w:hAnsi="Courier New" w:cs="Courier New"/>
          <w:b/>
        </w:rPr>
      </w:pPr>
      <w:r w:rsidRPr="004D7666">
        <w:rPr>
          <w:rFonts w:ascii="Courier New" w:hAnsi="Courier New" w:cs="Courier New"/>
          <w:b/>
        </w:rPr>
        <w:t>M</w:t>
      </w:r>
      <w:r>
        <w:rPr>
          <w:rFonts w:ascii="Courier New" w:hAnsi="Courier New" w:cs="Courier New"/>
          <w:b/>
        </w:rPr>
        <w:t>ultiple User authentication and Platform</w:t>
      </w:r>
    </w:p>
    <w:p w:rsidR="004D7666" w:rsidRPr="004D7666" w:rsidRDefault="00B62D49" w:rsidP="007E2EFE">
      <w:pPr>
        <w:pStyle w:val="ListParagraph"/>
        <w:numPr>
          <w:ilvl w:val="2"/>
          <w:numId w:val="5"/>
        </w:numPr>
        <w:spacing w:line="480" w:lineRule="auto"/>
        <w:rPr>
          <w:rFonts w:ascii="Courier New" w:hAnsi="Courier New" w:cs="Courier New"/>
          <w:b/>
        </w:rPr>
      </w:pPr>
      <w:r>
        <w:rPr>
          <w:rFonts w:ascii="Courier New" w:hAnsi="Courier New" w:cs="Courier New"/>
        </w:rPr>
        <w:t>The system shall</w:t>
      </w:r>
      <w:r w:rsidR="004D7666">
        <w:rPr>
          <w:rFonts w:ascii="Courier New" w:hAnsi="Courier New" w:cs="Courier New"/>
        </w:rPr>
        <w:t xml:space="preserve"> provide user sign-in configurations to new Users of the system.</w:t>
      </w:r>
    </w:p>
    <w:p w:rsidR="004D7666" w:rsidRPr="002675BF" w:rsidRDefault="004D7666" w:rsidP="007E2EFE">
      <w:pPr>
        <w:pStyle w:val="ListParagraph"/>
        <w:numPr>
          <w:ilvl w:val="2"/>
          <w:numId w:val="5"/>
        </w:numPr>
        <w:spacing w:line="480" w:lineRule="auto"/>
        <w:rPr>
          <w:rFonts w:ascii="Courier New" w:hAnsi="Courier New" w:cs="Courier New"/>
          <w:b/>
        </w:rPr>
      </w:pPr>
      <w:r>
        <w:rPr>
          <w:rFonts w:ascii="Courier New" w:hAnsi="Courier New" w:cs="Courier New"/>
        </w:rPr>
        <w:t xml:space="preserve">The system </w:t>
      </w:r>
      <w:r w:rsidR="00B62D49">
        <w:rPr>
          <w:rFonts w:ascii="Courier New" w:hAnsi="Courier New" w:cs="Courier New"/>
        </w:rPr>
        <w:t>shall</w:t>
      </w:r>
      <w:r w:rsidR="002675BF">
        <w:rPr>
          <w:rFonts w:ascii="Courier New" w:hAnsi="Courier New" w:cs="Courier New"/>
        </w:rPr>
        <w:t xml:space="preserve"> perform user authentication and validation at the Login stage.</w:t>
      </w:r>
    </w:p>
    <w:p w:rsidR="002675BF" w:rsidRPr="002675BF" w:rsidRDefault="00B62D49" w:rsidP="007E2EFE">
      <w:pPr>
        <w:pStyle w:val="ListParagraph"/>
        <w:numPr>
          <w:ilvl w:val="2"/>
          <w:numId w:val="5"/>
        </w:numPr>
        <w:spacing w:line="480" w:lineRule="auto"/>
        <w:rPr>
          <w:rFonts w:ascii="Courier New" w:hAnsi="Courier New" w:cs="Courier New"/>
          <w:b/>
        </w:rPr>
      </w:pPr>
      <w:r>
        <w:rPr>
          <w:rFonts w:ascii="Courier New" w:hAnsi="Courier New" w:cs="Courier New"/>
        </w:rPr>
        <w:t>The system shall</w:t>
      </w:r>
      <w:r w:rsidR="002675BF">
        <w:rPr>
          <w:rFonts w:ascii="Courier New" w:hAnsi="Courier New" w:cs="Courier New"/>
        </w:rPr>
        <w:t xml:space="preserve"> allow the user to reset a password once forgotten by the user.</w:t>
      </w:r>
    </w:p>
    <w:p w:rsidR="002675BF" w:rsidRPr="002675BF" w:rsidRDefault="002675BF" w:rsidP="007E2EFE">
      <w:pPr>
        <w:pStyle w:val="ListParagraph"/>
        <w:numPr>
          <w:ilvl w:val="2"/>
          <w:numId w:val="5"/>
        </w:numPr>
        <w:spacing w:line="480" w:lineRule="auto"/>
        <w:rPr>
          <w:rFonts w:ascii="Courier New" w:hAnsi="Courier New" w:cs="Courier New"/>
          <w:b/>
        </w:rPr>
      </w:pPr>
      <w:r>
        <w:rPr>
          <w:rFonts w:ascii="Courier New" w:hAnsi="Courier New" w:cs="Courier New"/>
        </w:rPr>
        <w:t>The system would not redirect the user to its specific platform unless all configuration data is filled correctly and no portion is left null.</w:t>
      </w:r>
    </w:p>
    <w:p w:rsidR="002675BF" w:rsidRPr="002675BF" w:rsidRDefault="00B62D49" w:rsidP="007E2EFE">
      <w:pPr>
        <w:pStyle w:val="ListParagraph"/>
        <w:numPr>
          <w:ilvl w:val="2"/>
          <w:numId w:val="5"/>
        </w:numPr>
        <w:spacing w:line="480" w:lineRule="auto"/>
        <w:rPr>
          <w:rFonts w:ascii="Courier New" w:hAnsi="Courier New" w:cs="Courier New"/>
          <w:b/>
        </w:rPr>
      </w:pPr>
      <w:r>
        <w:rPr>
          <w:rFonts w:ascii="Courier New" w:hAnsi="Courier New" w:cs="Courier New"/>
        </w:rPr>
        <w:t>The system shall</w:t>
      </w:r>
      <w:r w:rsidR="002675BF">
        <w:rPr>
          <w:rFonts w:ascii="Courier New" w:hAnsi="Courier New" w:cs="Courier New"/>
        </w:rPr>
        <w:t xml:space="preserve"> notify the User when a configuration step is skipped or not filled properly so as the filter and accept only accurate details. </w:t>
      </w:r>
    </w:p>
    <w:p w:rsidR="00B62D49" w:rsidRPr="00B62D49" w:rsidRDefault="00B62D49" w:rsidP="007E2EFE">
      <w:pPr>
        <w:pStyle w:val="ListParagraph"/>
        <w:numPr>
          <w:ilvl w:val="2"/>
          <w:numId w:val="5"/>
        </w:numPr>
        <w:spacing w:line="480" w:lineRule="auto"/>
        <w:rPr>
          <w:rFonts w:ascii="Courier New" w:hAnsi="Courier New" w:cs="Courier New"/>
          <w:b/>
        </w:rPr>
      </w:pPr>
      <w:r>
        <w:rPr>
          <w:rFonts w:ascii="Courier New" w:hAnsi="Courier New" w:cs="Courier New"/>
        </w:rPr>
        <w:t>The system shall</w:t>
      </w:r>
      <w:r w:rsidR="002675BF">
        <w:rPr>
          <w:rFonts w:ascii="Courier New" w:hAnsi="Courier New" w:cs="Courier New"/>
        </w:rPr>
        <w:t xml:space="preserve"> direct the user to the specific platform based on the user type from the configuration details of the user</w:t>
      </w:r>
    </w:p>
    <w:p w:rsidR="00B62D49" w:rsidRDefault="00B62D49" w:rsidP="00B62D49">
      <w:pPr>
        <w:pStyle w:val="ListParagraph"/>
        <w:numPr>
          <w:ilvl w:val="2"/>
          <w:numId w:val="15"/>
        </w:numPr>
        <w:spacing w:line="480" w:lineRule="auto"/>
        <w:rPr>
          <w:rFonts w:ascii="Courier New" w:hAnsi="Courier New" w:cs="Courier New"/>
          <w:b/>
        </w:rPr>
      </w:pPr>
      <w:r w:rsidRPr="00B62D49">
        <w:rPr>
          <w:rFonts w:ascii="Courier New" w:hAnsi="Courier New" w:cs="Courier New"/>
          <w:b/>
        </w:rPr>
        <w:t>Provides</w:t>
      </w:r>
      <w:r w:rsidR="00CF5D34">
        <w:rPr>
          <w:rFonts w:ascii="Courier New" w:hAnsi="Courier New" w:cs="Courier New"/>
          <w:b/>
        </w:rPr>
        <w:t xml:space="preserve"> awareness </w:t>
      </w:r>
      <w:r w:rsidR="007146D1">
        <w:rPr>
          <w:rFonts w:ascii="Courier New" w:hAnsi="Courier New" w:cs="Courier New"/>
          <w:b/>
        </w:rPr>
        <w:t xml:space="preserve">on </w:t>
      </w:r>
      <w:r w:rsidR="007146D1" w:rsidRPr="00B62D49">
        <w:rPr>
          <w:rFonts w:ascii="Courier New" w:hAnsi="Courier New" w:cs="Courier New"/>
          <w:b/>
        </w:rPr>
        <w:t>Trending</w:t>
      </w:r>
      <w:r w:rsidRPr="00B62D49">
        <w:rPr>
          <w:rFonts w:ascii="Courier New" w:hAnsi="Courier New" w:cs="Courier New"/>
          <w:b/>
        </w:rPr>
        <w:t xml:space="preserve"> events</w:t>
      </w:r>
    </w:p>
    <w:p w:rsidR="007146D1" w:rsidRPr="007146D1" w:rsidRDefault="007146D1" w:rsidP="007146D1">
      <w:pPr>
        <w:pStyle w:val="ListParagraph"/>
        <w:numPr>
          <w:ilvl w:val="2"/>
          <w:numId w:val="15"/>
        </w:numPr>
        <w:spacing w:line="480" w:lineRule="auto"/>
        <w:rPr>
          <w:rFonts w:ascii="Courier New" w:hAnsi="Courier New" w:cs="Courier New"/>
          <w:b/>
        </w:rPr>
      </w:pPr>
      <w:r>
        <w:rPr>
          <w:rFonts w:ascii="Courier New" w:hAnsi="Courier New" w:cs="Courier New"/>
        </w:rPr>
        <w:t>The system shall provide an interactive and responsive interface on this platform to make participation interesting.</w:t>
      </w:r>
    </w:p>
    <w:p w:rsidR="00B62D49" w:rsidRPr="00A33DDB" w:rsidRDefault="00B62D49" w:rsidP="00B62D49">
      <w:pPr>
        <w:pStyle w:val="ListParagraph"/>
        <w:numPr>
          <w:ilvl w:val="2"/>
          <w:numId w:val="15"/>
        </w:numPr>
        <w:spacing w:line="480" w:lineRule="auto"/>
        <w:rPr>
          <w:rFonts w:ascii="Courier New" w:hAnsi="Courier New" w:cs="Courier New"/>
          <w:b/>
        </w:rPr>
      </w:pPr>
      <w:r>
        <w:rPr>
          <w:rFonts w:ascii="Courier New" w:hAnsi="Courier New" w:cs="Courier New"/>
          <w:b/>
        </w:rPr>
        <w:lastRenderedPageBreak/>
        <w:t xml:space="preserve"> </w:t>
      </w:r>
      <w:r w:rsidR="00A33DDB">
        <w:rPr>
          <w:rFonts w:ascii="Courier New" w:hAnsi="Courier New" w:cs="Courier New"/>
        </w:rPr>
        <w:t>The system shall provide detailed information of trending and ongoing events.</w:t>
      </w:r>
    </w:p>
    <w:p w:rsidR="00A33DDB" w:rsidRPr="007146D1" w:rsidRDefault="007146D1" w:rsidP="00B62D49">
      <w:pPr>
        <w:pStyle w:val="ListParagraph"/>
        <w:numPr>
          <w:ilvl w:val="2"/>
          <w:numId w:val="15"/>
        </w:numPr>
        <w:spacing w:line="480" w:lineRule="auto"/>
        <w:rPr>
          <w:rFonts w:ascii="Courier New" w:hAnsi="Courier New" w:cs="Courier New"/>
          <w:b/>
        </w:rPr>
      </w:pPr>
      <w:r>
        <w:rPr>
          <w:rFonts w:ascii="Courier New" w:hAnsi="Courier New" w:cs="Courier New"/>
          <w:b/>
        </w:rPr>
        <w:t xml:space="preserve"> </w:t>
      </w:r>
      <w:r>
        <w:rPr>
          <w:rFonts w:ascii="Courier New" w:hAnsi="Courier New" w:cs="Courier New"/>
        </w:rPr>
        <w:t>The system shall give the user the option to either view comprehensive details of the event of his choice.</w:t>
      </w:r>
    </w:p>
    <w:p w:rsidR="007146D1" w:rsidRPr="007146D1" w:rsidRDefault="007146D1" w:rsidP="00B62D49">
      <w:pPr>
        <w:pStyle w:val="ListParagraph"/>
        <w:numPr>
          <w:ilvl w:val="2"/>
          <w:numId w:val="15"/>
        </w:numPr>
        <w:spacing w:line="480" w:lineRule="auto"/>
        <w:rPr>
          <w:rFonts w:ascii="Courier New" w:hAnsi="Courier New" w:cs="Courier New"/>
          <w:b/>
        </w:rPr>
      </w:pPr>
      <w:r>
        <w:rPr>
          <w:rFonts w:ascii="Courier New" w:hAnsi="Courier New" w:cs="Courier New"/>
        </w:rPr>
        <w:t>The system shall give the user the option to enroll for a particular event.</w:t>
      </w:r>
    </w:p>
    <w:p w:rsidR="007146D1" w:rsidRPr="005367AC" w:rsidRDefault="007146D1" w:rsidP="005367AC">
      <w:pPr>
        <w:pStyle w:val="ListParagraph"/>
        <w:numPr>
          <w:ilvl w:val="2"/>
          <w:numId w:val="15"/>
        </w:numPr>
        <w:spacing w:line="480" w:lineRule="auto"/>
        <w:rPr>
          <w:rFonts w:ascii="Courier New" w:hAnsi="Courier New" w:cs="Courier New"/>
          <w:b/>
        </w:rPr>
      </w:pPr>
      <w:r>
        <w:rPr>
          <w:rFonts w:ascii="Courier New" w:hAnsi="Courier New" w:cs="Courier New"/>
        </w:rPr>
        <w:t>The system shall give the user whom will not enroll for any event the chance to view results of ongoing events.</w:t>
      </w:r>
    </w:p>
    <w:p w:rsidR="00796E39" w:rsidRDefault="00796E39" w:rsidP="00796E39">
      <w:pPr>
        <w:pStyle w:val="ListParagraph"/>
        <w:numPr>
          <w:ilvl w:val="2"/>
          <w:numId w:val="15"/>
        </w:numPr>
        <w:spacing w:line="480" w:lineRule="auto"/>
        <w:rPr>
          <w:rFonts w:ascii="Courier New" w:hAnsi="Courier New" w:cs="Courier New"/>
          <w:b/>
        </w:rPr>
      </w:pPr>
      <w:r>
        <w:rPr>
          <w:rFonts w:ascii="Courier New" w:hAnsi="Courier New" w:cs="Courier New"/>
          <w:b/>
        </w:rPr>
        <w:t>Accurate Events Sorting</w:t>
      </w:r>
    </w:p>
    <w:p w:rsidR="00940105" w:rsidRPr="00940105" w:rsidRDefault="00940105" w:rsidP="00940105">
      <w:pPr>
        <w:pStyle w:val="ListParagraph"/>
        <w:numPr>
          <w:ilvl w:val="2"/>
          <w:numId w:val="16"/>
        </w:numPr>
        <w:spacing w:line="480" w:lineRule="auto"/>
        <w:rPr>
          <w:rFonts w:ascii="Courier New" w:hAnsi="Courier New" w:cs="Courier New"/>
          <w:b/>
        </w:rPr>
      </w:pPr>
      <w:r>
        <w:rPr>
          <w:rFonts w:ascii="Courier New" w:hAnsi="Courier New" w:cs="Courier New"/>
        </w:rPr>
        <w:t>The system shall categorize the events in terms of indoor and outdoor.</w:t>
      </w:r>
    </w:p>
    <w:p w:rsidR="00192D9A" w:rsidRPr="00192D9A" w:rsidRDefault="00940105" w:rsidP="00192D9A">
      <w:pPr>
        <w:pStyle w:val="ListParagraph"/>
        <w:numPr>
          <w:ilvl w:val="2"/>
          <w:numId w:val="16"/>
        </w:numPr>
        <w:spacing w:line="480" w:lineRule="auto"/>
        <w:rPr>
          <w:rFonts w:ascii="Courier New" w:hAnsi="Courier New" w:cs="Courier New"/>
          <w:b/>
        </w:rPr>
      </w:pPr>
      <w:r>
        <w:rPr>
          <w:rFonts w:ascii="Courier New" w:hAnsi="Courier New" w:cs="Courier New"/>
        </w:rPr>
        <w:t xml:space="preserve"> The system shall provide corresponding events to the category</w:t>
      </w:r>
      <w:r w:rsidR="00192D9A">
        <w:rPr>
          <w:rFonts w:ascii="Courier New" w:hAnsi="Courier New" w:cs="Courier New"/>
        </w:rPr>
        <w:t xml:space="preserve"> of event chosen.</w:t>
      </w:r>
    </w:p>
    <w:p w:rsidR="00192D9A" w:rsidRDefault="00192D9A" w:rsidP="00192D9A">
      <w:pPr>
        <w:pStyle w:val="ListParagraph"/>
        <w:numPr>
          <w:ilvl w:val="2"/>
          <w:numId w:val="18"/>
        </w:numPr>
        <w:spacing w:line="480" w:lineRule="auto"/>
        <w:rPr>
          <w:rFonts w:ascii="Courier New" w:hAnsi="Courier New" w:cs="Courier New"/>
          <w:b/>
        </w:rPr>
      </w:pPr>
      <w:r>
        <w:rPr>
          <w:rFonts w:ascii="Courier New" w:hAnsi="Courier New" w:cs="Courier New"/>
          <w:b/>
        </w:rPr>
        <w:t>Participation Check</w:t>
      </w:r>
    </w:p>
    <w:p w:rsidR="00192D9A" w:rsidRPr="00192D9A" w:rsidRDefault="00192D9A" w:rsidP="00192D9A">
      <w:pPr>
        <w:pStyle w:val="ListParagraph"/>
        <w:numPr>
          <w:ilvl w:val="2"/>
          <w:numId w:val="18"/>
        </w:numPr>
        <w:spacing w:line="480" w:lineRule="auto"/>
        <w:rPr>
          <w:rFonts w:ascii="Courier New" w:hAnsi="Courier New" w:cs="Courier New"/>
          <w:b/>
        </w:rPr>
      </w:pPr>
      <w:r>
        <w:rPr>
          <w:rFonts w:ascii="Courier New" w:hAnsi="Courier New" w:cs="Courier New"/>
        </w:rPr>
        <w:t>The system shall notify the user of the remaining number of participant of a particular enrolled event.</w:t>
      </w:r>
    </w:p>
    <w:p w:rsidR="00197F78" w:rsidRPr="00197F78" w:rsidRDefault="00192D9A" w:rsidP="00197F78">
      <w:pPr>
        <w:pStyle w:val="ListParagraph"/>
        <w:numPr>
          <w:ilvl w:val="2"/>
          <w:numId w:val="18"/>
        </w:numPr>
        <w:spacing w:line="480" w:lineRule="auto"/>
        <w:rPr>
          <w:rFonts w:ascii="Courier New" w:hAnsi="Courier New" w:cs="Courier New"/>
          <w:b/>
        </w:rPr>
      </w:pPr>
      <w:r>
        <w:rPr>
          <w:rFonts w:ascii="Courier New" w:hAnsi="Courier New" w:cs="Courier New"/>
        </w:rPr>
        <w:t>The system shall not allow the user the chance to enroll once the number of participants have reached their limit</w:t>
      </w:r>
      <w:r w:rsidR="00197F78">
        <w:rPr>
          <w:rFonts w:ascii="Courier New" w:hAnsi="Courier New" w:cs="Courier New"/>
        </w:rPr>
        <w:t>.</w:t>
      </w:r>
    </w:p>
    <w:p w:rsidR="00197F78" w:rsidRPr="00197F78" w:rsidRDefault="00197F78" w:rsidP="00197F78">
      <w:pPr>
        <w:pStyle w:val="ListParagraph"/>
        <w:numPr>
          <w:ilvl w:val="1"/>
          <w:numId w:val="18"/>
        </w:numPr>
        <w:spacing w:line="480" w:lineRule="auto"/>
        <w:rPr>
          <w:rFonts w:ascii="Courier New" w:hAnsi="Courier New" w:cs="Courier New"/>
          <w:vanish/>
        </w:rPr>
      </w:pPr>
    </w:p>
    <w:p w:rsidR="00613AD4" w:rsidRDefault="00197F78" w:rsidP="00197F78">
      <w:pPr>
        <w:pStyle w:val="ListParagraph"/>
        <w:numPr>
          <w:ilvl w:val="2"/>
          <w:numId w:val="18"/>
        </w:numPr>
        <w:spacing w:line="480" w:lineRule="auto"/>
        <w:rPr>
          <w:rFonts w:ascii="Courier New" w:hAnsi="Courier New" w:cs="Courier New"/>
          <w:b/>
        </w:rPr>
      </w:pPr>
      <w:r>
        <w:rPr>
          <w:rFonts w:ascii="Courier New" w:hAnsi="Courier New" w:cs="Courier New"/>
          <w:b/>
        </w:rPr>
        <w:t xml:space="preserve">Provides </w:t>
      </w:r>
      <w:r w:rsidR="00613AD4">
        <w:rPr>
          <w:rFonts w:ascii="Courier New" w:hAnsi="Courier New" w:cs="Courier New"/>
          <w:b/>
        </w:rPr>
        <w:t>Effective Events Supervision</w:t>
      </w:r>
    </w:p>
    <w:p w:rsidR="00613AD4" w:rsidRPr="00613AD4" w:rsidRDefault="00613AD4" w:rsidP="00197F78">
      <w:pPr>
        <w:pStyle w:val="ListParagraph"/>
        <w:numPr>
          <w:ilvl w:val="2"/>
          <w:numId w:val="18"/>
        </w:numPr>
        <w:spacing w:line="480" w:lineRule="auto"/>
        <w:rPr>
          <w:rFonts w:ascii="Courier New" w:hAnsi="Courier New" w:cs="Courier New"/>
          <w:b/>
        </w:rPr>
      </w:pPr>
      <w:r>
        <w:rPr>
          <w:rFonts w:ascii="Courier New" w:hAnsi="Courier New" w:cs="Courier New"/>
        </w:rPr>
        <w:t xml:space="preserve"> The system shall appoint an events supervisor to each and every event.</w:t>
      </w:r>
    </w:p>
    <w:p w:rsidR="00197F78" w:rsidRPr="00B041BA" w:rsidRDefault="00B041BA" w:rsidP="00197F78">
      <w:pPr>
        <w:pStyle w:val="ListParagraph"/>
        <w:numPr>
          <w:ilvl w:val="2"/>
          <w:numId w:val="18"/>
        </w:numPr>
        <w:spacing w:line="480" w:lineRule="auto"/>
        <w:rPr>
          <w:rFonts w:ascii="Courier New" w:hAnsi="Courier New" w:cs="Courier New"/>
          <w:b/>
        </w:rPr>
      </w:pPr>
      <w:r>
        <w:rPr>
          <w:rFonts w:ascii="Courier New" w:hAnsi="Courier New" w:cs="Courier New"/>
        </w:rPr>
        <w:t>The system shall have all records on participants enrolled in all events.</w:t>
      </w:r>
    </w:p>
    <w:p w:rsidR="00B041BA" w:rsidRPr="00DA766B" w:rsidRDefault="00DA766B" w:rsidP="00197F78">
      <w:pPr>
        <w:pStyle w:val="ListParagraph"/>
        <w:numPr>
          <w:ilvl w:val="2"/>
          <w:numId w:val="18"/>
        </w:numPr>
        <w:spacing w:line="480" w:lineRule="auto"/>
        <w:rPr>
          <w:rFonts w:ascii="Courier New" w:hAnsi="Courier New" w:cs="Courier New"/>
          <w:b/>
        </w:rPr>
      </w:pPr>
      <w:r>
        <w:rPr>
          <w:rFonts w:ascii="Courier New" w:hAnsi="Courier New" w:cs="Courier New"/>
        </w:rPr>
        <w:t>The system shall have all scored of events keyed in the event supervisor.</w:t>
      </w:r>
    </w:p>
    <w:p w:rsidR="00DA766B" w:rsidRPr="00DA766B" w:rsidRDefault="00DA766B" w:rsidP="00DA766B">
      <w:pPr>
        <w:pStyle w:val="ListParagraph"/>
        <w:numPr>
          <w:ilvl w:val="1"/>
          <w:numId w:val="18"/>
        </w:numPr>
        <w:spacing w:line="480" w:lineRule="auto"/>
        <w:rPr>
          <w:rFonts w:ascii="Courier New" w:hAnsi="Courier New" w:cs="Courier New"/>
          <w:b/>
          <w:vanish/>
        </w:rPr>
      </w:pPr>
    </w:p>
    <w:p w:rsidR="00DA766B" w:rsidRDefault="00DA766B" w:rsidP="00DA766B">
      <w:pPr>
        <w:pStyle w:val="ListParagraph"/>
        <w:numPr>
          <w:ilvl w:val="2"/>
          <w:numId w:val="18"/>
        </w:numPr>
        <w:spacing w:line="480" w:lineRule="auto"/>
        <w:rPr>
          <w:rFonts w:ascii="Courier New" w:hAnsi="Courier New" w:cs="Courier New"/>
          <w:b/>
        </w:rPr>
      </w:pPr>
      <w:r>
        <w:rPr>
          <w:rFonts w:ascii="Courier New" w:hAnsi="Courier New" w:cs="Courier New"/>
          <w:b/>
        </w:rPr>
        <w:t xml:space="preserve">Provide error correction Platform </w:t>
      </w:r>
    </w:p>
    <w:p w:rsidR="00DA766B" w:rsidRPr="008C4D99" w:rsidRDefault="00DA766B" w:rsidP="00DA766B">
      <w:pPr>
        <w:pStyle w:val="ListParagraph"/>
        <w:numPr>
          <w:ilvl w:val="2"/>
          <w:numId w:val="18"/>
        </w:numPr>
        <w:spacing w:line="480" w:lineRule="auto"/>
        <w:rPr>
          <w:rFonts w:ascii="Courier New" w:hAnsi="Courier New" w:cs="Courier New"/>
          <w:b/>
        </w:rPr>
      </w:pPr>
      <w:r>
        <w:rPr>
          <w:rFonts w:ascii="Courier New" w:hAnsi="Courier New" w:cs="Courier New"/>
        </w:rPr>
        <w:t xml:space="preserve">The system </w:t>
      </w:r>
      <w:r w:rsidR="008C4D99">
        <w:rPr>
          <w:rFonts w:ascii="Courier New" w:hAnsi="Courier New" w:cs="Courier New"/>
        </w:rPr>
        <w:t>shall allow the administrator to check and correct all inaccurate information once uploaded unto the system.</w:t>
      </w:r>
    </w:p>
    <w:p w:rsidR="008C4D99" w:rsidRDefault="008C4D99" w:rsidP="008C4D99">
      <w:pPr>
        <w:pStyle w:val="ListParagraph"/>
        <w:numPr>
          <w:ilvl w:val="1"/>
          <w:numId w:val="18"/>
        </w:numPr>
        <w:spacing w:line="480" w:lineRule="auto"/>
        <w:rPr>
          <w:rFonts w:ascii="Courier New" w:hAnsi="Courier New" w:cs="Courier New"/>
          <w:b/>
        </w:rPr>
      </w:pPr>
      <w:r>
        <w:rPr>
          <w:rFonts w:ascii="Courier New" w:hAnsi="Courier New" w:cs="Courier New"/>
          <w:b/>
        </w:rPr>
        <w:t>Usability</w:t>
      </w:r>
    </w:p>
    <w:p w:rsidR="008C4D99" w:rsidRDefault="008C4D99" w:rsidP="008C4D99">
      <w:pPr>
        <w:pStyle w:val="ListParagraph"/>
        <w:spacing w:line="480" w:lineRule="auto"/>
        <w:ind w:left="1350"/>
        <w:rPr>
          <w:rFonts w:ascii="Courier New" w:hAnsi="Courier New" w:cs="Courier New"/>
          <w:b/>
        </w:rPr>
      </w:pPr>
      <w:r>
        <w:rPr>
          <w:rFonts w:ascii="Courier New" w:hAnsi="Courier New" w:cs="Courier New"/>
          <w:b/>
        </w:rPr>
        <w:t>Graphical User Interface</w:t>
      </w:r>
    </w:p>
    <w:p w:rsidR="00253100" w:rsidRDefault="00253100" w:rsidP="008C4D99">
      <w:pPr>
        <w:pStyle w:val="ListParagraph"/>
        <w:spacing w:line="480" w:lineRule="auto"/>
        <w:ind w:left="1350"/>
        <w:rPr>
          <w:rFonts w:ascii="Courier New" w:hAnsi="Courier New" w:cs="Courier New"/>
        </w:rPr>
      </w:pPr>
      <w:r>
        <w:rPr>
          <w:rFonts w:ascii="Courier New" w:hAnsi="Courier New" w:cs="Courier New"/>
        </w:rPr>
        <w:t>The system shall be easy to navigate through the all the web pages.</w:t>
      </w:r>
    </w:p>
    <w:p w:rsidR="00253100" w:rsidRDefault="00253100" w:rsidP="008C4D99">
      <w:pPr>
        <w:pStyle w:val="ListParagraph"/>
        <w:spacing w:line="480" w:lineRule="auto"/>
        <w:ind w:left="1350"/>
        <w:rPr>
          <w:rFonts w:ascii="Courier New" w:hAnsi="Courier New" w:cs="Courier New"/>
        </w:rPr>
      </w:pPr>
      <w:r>
        <w:rPr>
          <w:rFonts w:ascii="Courier New" w:hAnsi="Courier New" w:cs="Courier New"/>
        </w:rPr>
        <w:t>The system shall provide a Highly User friendly interface, responsive and attractive web forms.</w:t>
      </w:r>
    </w:p>
    <w:p w:rsidR="00253100" w:rsidRDefault="00253100" w:rsidP="008C4D99">
      <w:pPr>
        <w:pStyle w:val="ListParagraph"/>
        <w:spacing w:line="480" w:lineRule="auto"/>
        <w:ind w:left="1350"/>
        <w:rPr>
          <w:rFonts w:ascii="Courier New" w:hAnsi="Courier New" w:cs="Courier New"/>
        </w:rPr>
      </w:pPr>
      <w:r>
        <w:rPr>
          <w:rFonts w:ascii="Courier New" w:hAnsi="Courier New" w:cs="Courier New"/>
        </w:rPr>
        <w:t>The system shall provide high definition images as part of the description for each event.</w:t>
      </w:r>
    </w:p>
    <w:p w:rsidR="001C51EB" w:rsidRDefault="00253100" w:rsidP="001C51EB">
      <w:pPr>
        <w:pStyle w:val="ListParagraph"/>
        <w:spacing w:line="480" w:lineRule="auto"/>
        <w:ind w:left="1350"/>
        <w:rPr>
          <w:rFonts w:ascii="Courier New" w:hAnsi="Courier New" w:cs="Courier New"/>
        </w:rPr>
      </w:pPr>
      <w:r>
        <w:rPr>
          <w:rFonts w:ascii="Courier New" w:hAnsi="Courier New" w:cs="Courier New"/>
        </w:rPr>
        <w:t xml:space="preserve">The system shall </w:t>
      </w:r>
      <w:r w:rsidR="001C51EB">
        <w:rPr>
          <w:rFonts w:ascii="Courier New" w:hAnsi="Courier New" w:cs="Courier New"/>
        </w:rPr>
        <w:t>have a sporting nature and an entertainment and intriguing environment to depict its nature.</w:t>
      </w:r>
    </w:p>
    <w:p w:rsidR="001C51EB" w:rsidRDefault="001C51EB" w:rsidP="001C51EB">
      <w:pPr>
        <w:pStyle w:val="ListParagraph"/>
        <w:numPr>
          <w:ilvl w:val="1"/>
          <w:numId w:val="18"/>
        </w:numPr>
        <w:spacing w:line="480" w:lineRule="auto"/>
        <w:rPr>
          <w:rFonts w:ascii="Courier New" w:hAnsi="Courier New" w:cs="Courier New"/>
          <w:b/>
        </w:rPr>
      </w:pPr>
      <w:bookmarkStart w:id="0" w:name="_Toc164343429"/>
      <w:bookmarkStart w:id="1" w:name="_Toc164477556"/>
      <w:r w:rsidRPr="001C51EB">
        <w:rPr>
          <w:rFonts w:ascii="Courier New" w:hAnsi="Courier New" w:cs="Courier New"/>
          <w:b/>
        </w:rPr>
        <w:t>Accessibility</w:t>
      </w:r>
      <w:bookmarkEnd w:id="0"/>
      <w:bookmarkEnd w:id="1"/>
    </w:p>
    <w:p w:rsidR="001C51EB" w:rsidRDefault="001C51EB" w:rsidP="001C51EB">
      <w:pPr>
        <w:pStyle w:val="ListParagraph"/>
        <w:spacing w:line="480" w:lineRule="auto"/>
        <w:ind w:left="1350"/>
        <w:rPr>
          <w:rFonts w:ascii="Courier New" w:hAnsi="Courier New" w:cs="Courier New"/>
        </w:rPr>
      </w:pPr>
      <w:r>
        <w:rPr>
          <w:rFonts w:ascii="Courier New" w:hAnsi="Courier New" w:cs="Courier New"/>
        </w:rPr>
        <w:t>The system shall be available for at least more than 10 hours a day.</w:t>
      </w:r>
    </w:p>
    <w:p w:rsidR="00175ACD" w:rsidRDefault="001C51EB" w:rsidP="00175ACD">
      <w:pPr>
        <w:pStyle w:val="ListParagraph"/>
        <w:spacing w:line="480" w:lineRule="auto"/>
        <w:ind w:left="1350"/>
        <w:rPr>
          <w:rFonts w:ascii="Courier New" w:hAnsi="Courier New" w:cs="Courier New"/>
        </w:rPr>
      </w:pPr>
      <w:r>
        <w:rPr>
          <w:rFonts w:ascii="Courier New" w:hAnsi="Courier New" w:cs="Courier New"/>
        </w:rPr>
        <w:t>T</w:t>
      </w:r>
      <w:r w:rsidRPr="001C51EB">
        <w:rPr>
          <w:rFonts w:ascii="Courier New" w:hAnsi="Courier New" w:cs="Courier New"/>
        </w:rPr>
        <w:t>he system should be made accessible anywhere regardless of the geographical</w:t>
      </w:r>
      <w:r w:rsidR="002A2D46">
        <w:rPr>
          <w:rFonts w:ascii="Courier New" w:hAnsi="Courier New" w:cs="Courier New"/>
        </w:rPr>
        <w:t xml:space="preserve"> location of an authorized user.</w:t>
      </w:r>
    </w:p>
    <w:p w:rsidR="00175ACD" w:rsidRPr="00175ACD" w:rsidRDefault="00175ACD" w:rsidP="00175ACD">
      <w:pPr>
        <w:pStyle w:val="ListParagraph"/>
        <w:numPr>
          <w:ilvl w:val="1"/>
          <w:numId w:val="18"/>
        </w:numPr>
        <w:spacing w:line="480" w:lineRule="auto"/>
        <w:rPr>
          <w:rFonts w:ascii="Courier New" w:hAnsi="Courier New" w:cs="Courier New"/>
          <w:b/>
        </w:rPr>
      </w:pPr>
      <w:bookmarkStart w:id="2" w:name="_Toc164477557"/>
      <w:r w:rsidRPr="00175ACD">
        <w:rPr>
          <w:rFonts w:ascii="Courier New" w:hAnsi="Courier New" w:cs="Courier New"/>
          <w:b/>
        </w:rPr>
        <w:t>Reliability &amp; Availability</w:t>
      </w:r>
      <w:bookmarkEnd w:id="2"/>
    </w:p>
    <w:p w:rsidR="00175ACD" w:rsidRDefault="00175ACD" w:rsidP="00175ACD">
      <w:pPr>
        <w:pStyle w:val="ListParagraph"/>
        <w:spacing w:line="480" w:lineRule="auto"/>
        <w:ind w:left="1350"/>
        <w:rPr>
          <w:rFonts w:ascii="Courier New" w:hAnsi="Courier New" w:cs="Courier New"/>
        </w:rPr>
      </w:pPr>
      <w:r>
        <w:rPr>
          <w:rFonts w:ascii="Courier New" w:hAnsi="Courier New" w:cs="Courier New"/>
        </w:rPr>
        <w:t>The system shall provide a reliable database for quick and fast querying.</w:t>
      </w:r>
    </w:p>
    <w:p w:rsidR="00175ACD" w:rsidRDefault="00175ACD" w:rsidP="00175ACD">
      <w:pPr>
        <w:pStyle w:val="ListParagraph"/>
        <w:numPr>
          <w:ilvl w:val="1"/>
          <w:numId w:val="18"/>
        </w:numPr>
        <w:spacing w:line="480" w:lineRule="auto"/>
        <w:rPr>
          <w:rFonts w:ascii="Courier New" w:hAnsi="Courier New" w:cs="Courier New"/>
          <w:b/>
        </w:rPr>
      </w:pPr>
      <w:r>
        <w:rPr>
          <w:rFonts w:ascii="Courier New" w:hAnsi="Courier New" w:cs="Courier New"/>
          <w:b/>
        </w:rPr>
        <w:t>Performance</w:t>
      </w:r>
    </w:p>
    <w:p w:rsidR="00175ACD" w:rsidRDefault="00810379" w:rsidP="00175ACD">
      <w:pPr>
        <w:pStyle w:val="ListParagraph"/>
        <w:spacing w:line="480" w:lineRule="auto"/>
        <w:ind w:left="1350"/>
        <w:rPr>
          <w:rFonts w:ascii="Courier New" w:hAnsi="Courier New" w:cs="Courier New"/>
        </w:rPr>
      </w:pPr>
      <w:r>
        <w:rPr>
          <w:rFonts w:ascii="Courier New" w:hAnsi="Courier New" w:cs="Courier New"/>
        </w:rPr>
        <w:t>The system shall be based on web and has to be run from a web browser.</w:t>
      </w:r>
    </w:p>
    <w:p w:rsidR="00810379" w:rsidRDefault="00810379" w:rsidP="00175ACD">
      <w:pPr>
        <w:pStyle w:val="ListParagraph"/>
        <w:spacing w:line="480" w:lineRule="auto"/>
        <w:ind w:left="1350"/>
        <w:rPr>
          <w:rFonts w:ascii="Courier New" w:hAnsi="Courier New" w:cs="Courier New"/>
        </w:rPr>
      </w:pPr>
      <w:r>
        <w:rPr>
          <w:rFonts w:ascii="Courier New" w:hAnsi="Courier New" w:cs="Courier New"/>
        </w:rPr>
        <w:lastRenderedPageBreak/>
        <w:t>The performance also depends on the hardware component of the User.</w:t>
      </w:r>
    </w:p>
    <w:p w:rsidR="00810379" w:rsidRDefault="00810379" w:rsidP="00175ACD">
      <w:pPr>
        <w:pStyle w:val="ListParagraph"/>
        <w:spacing w:line="480" w:lineRule="auto"/>
        <w:ind w:left="1350"/>
        <w:rPr>
          <w:rFonts w:ascii="Courier New" w:hAnsi="Courier New" w:cs="Courier New"/>
          <w:sz w:val="24"/>
          <w:szCs w:val="24"/>
        </w:rPr>
      </w:pPr>
      <w:r>
        <w:rPr>
          <w:rFonts w:ascii="Courier New" w:hAnsi="Courier New" w:cs="Courier New"/>
          <w:sz w:val="24"/>
          <w:szCs w:val="24"/>
        </w:rPr>
        <w:t>The system should be available for user in real time and always up to date.</w:t>
      </w:r>
    </w:p>
    <w:p w:rsidR="00810379" w:rsidRDefault="00810379" w:rsidP="00810379">
      <w:pPr>
        <w:pStyle w:val="ListParagraph"/>
        <w:spacing w:line="480" w:lineRule="auto"/>
        <w:ind w:left="1350"/>
        <w:rPr>
          <w:rFonts w:ascii="Courier New" w:hAnsi="Courier New" w:cs="Courier New"/>
          <w:sz w:val="24"/>
          <w:szCs w:val="24"/>
        </w:rPr>
      </w:pPr>
      <w:r>
        <w:rPr>
          <w:rFonts w:ascii="Courier New" w:hAnsi="Courier New" w:cs="Courier New"/>
          <w:sz w:val="24"/>
          <w:szCs w:val="24"/>
        </w:rPr>
        <w:t xml:space="preserve"> The p</w:t>
      </w:r>
      <w:r>
        <w:rPr>
          <w:rFonts w:ascii="Courier New" w:hAnsi="Courier New" w:cs="Courier New"/>
          <w:sz w:val="24"/>
          <w:szCs w:val="24"/>
        </w:rPr>
        <w:t xml:space="preserve">erformance of the system shall </w:t>
      </w:r>
      <w:r>
        <w:rPr>
          <w:rFonts w:ascii="Courier New" w:hAnsi="Courier New" w:cs="Courier New"/>
          <w:sz w:val="24"/>
          <w:szCs w:val="24"/>
        </w:rPr>
        <w:t>be fast and e</w:t>
      </w:r>
      <w:r>
        <w:rPr>
          <w:rFonts w:ascii="Courier New" w:hAnsi="Courier New" w:cs="Courier New"/>
          <w:sz w:val="24"/>
          <w:szCs w:val="24"/>
        </w:rPr>
        <w:t>fficient in searching,</w:t>
      </w:r>
      <w:r>
        <w:rPr>
          <w:rFonts w:ascii="Courier New" w:hAnsi="Courier New" w:cs="Courier New"/>
          <w:sz w:val="24"/>
          <w:szCs w:val="24"/>
        </w:rPr>
        <w:t xml:space="preserve"> editing, deleting and updating, and generation of reports</w:t>
      </w:r>
      <w:r>
        <w:rPr>
          <w:rFonts w:ascii="Courier New" w:hAnsi="Courier New" w:cs="Courier New"/>
          <w:sz w:val="24"/>
          <w:szCs w:val="24"/>
        </w:rPr>
        <w:t>.</w:t>
      </w:r>
    </w:p>
    <w:p w:rsidR="00810379" w:rsidRDefault="00810379" w:rsidP="00810379">
      <w:pPr>
        <w:pStyle w:val="ListParagraph"/>
        <w:numPr>
          <w:ilvl w:val="1"/>
          <w:numId w:val="18"/>
        </w:numPr>
        <w:spacing w:line="480" w:lineRule="auto"/>
        <w:rPr>
          <w:rFonts w:ascii="Courier New" w:hAnsi="Courier New" w:cs="Courier New"/>
          <w:b/>
        </w:rPr>
      </w:pPr>
      <w:r>
        <w:rPr>
          <w:rFonts w:ascii="Courier New" w:hAnsi="Courier New" w:cs="Courier New"/>
          <w:b/>
        </w:rPr>
        <w:t>Security (Data Transfer)</w:t>
      </w:r>
    </w:p>
    <w:p w:rsidR="00810379" w:rsidRDefault="00810379" w:rsidP="00810379">
      <w:pPr>
        <w:pStyle w:val="ListParagraph"/>
        <w:spacing w:line="480" w:lineRule="auto"/>
        <w:ind w:left="1350"/>
        <w:rPr>
          <w:rFonts w:ascii="Courier New" w:hAnsi="Courier New" w:cs="Courier New"/>
        </w:rPr>
      </w:pPr>
      <w:r>
        <w:rPr>
          <w:rFonts w:ascii="Courier New" w:hAnsi="Courier New" w:cs="Courier New"/>
        </w:rPr>
        <w:t>The system shall use validations in all User configurations and details.</w:t>
      </w:r>
    </w:p>
    <w:p w:rsidR="00810379" w:rsidRDefault="00810379" w:rsidP="00810379">
      <w:pPr>
        <w:pStyle w:val="ListParagraph"/>
        <w:spacing w:line="480" w:lineRule="auto"/>
        <w:ind w:left="1350"/>
        <w:rPr>
          <w:rFonts w:ascii="Courier New" w:hAnsi="Courier New" w:cs="Courier New"/>
        </w:rPr>
      </w:pPr>
      <w:r w:rsidRPr="00810379">
        <w:rPr>
          <w:rFonts w:ascii="Courier New" w:hAnsi="Courier New" w:cs="Courier New"/>
        </w:rPr>
        <w:t>The system shall automatically log out all customers after a period of inactivity.</w:t>
      </w:r>
    </w:p>
    <w:p w:rsidR="00810379" w:rsidRDefault="00810379" w:rsidP="00810379">
      <w:pPr>
        <w:pStyle w:val="ListParagraph"/>
        <w:spacing w:line="480" w:lineRule="auto"/>
        <w:ind w:left="1350"/>
        <w:rPr>
          <w:rFonts w:ascii="Courier New" w:hAnsi="Courier New" w:cs="Courier New"/>
        </w:rPr>
      </w:pPr>
      <w:r w:rsidRPr="00810379">
        <w:rPr>
          <w:rFonts w:ascii="Courier New" w:hAnsi="Courier New" w:cs="Courier New"/>
        </w:rPr>
        <w:t>The syste</w:t>
      </w:r>
      <w:r>
        <w:rPr>
          <w:rFonts w:ascii="Courier New" w:hAnsi="Courier New" w:cs="Courier New"/>
        </w:rPr>
        <w:t xml:space="preserve">m shall confirm all information and details with the Users </w:t>
      </w:r>
      <w:r w:rsidRPr="00810379">
        <w:rPr>
          <w:rFonts w:ascii="Courier New" w:hAnsi="Courier New" w:cs="Courier New"/>
        </w:rPr>
        <w:t>web browser.</w:t>
      </w:r>
    </w:p>
    <w:p w:rsidR="00810379" w:rsidRPr="00810379" w:rsidRDefault="00810379" w:rsidP="00810379">
      <w:pPr>
        <w:pStyle w:val="ListParagraph"/>
        <w:spacing w:line="480" w:lineRule="auto"/>
        <w:ind w:left="1350"/>
        <w:rPr>
          <w:rFonts w:ascii="Courier New" w:hAnsi="Courier New" w:cs="Courier New"/>
        </w:rPr>
      </w:pPr>
      <w:r w:rsidRPr="00810379">
        <w:rPr>
          <w:rFonts w:ascii="Courier New" w:hAnsi="Courier New" w:cs="Courier New"/>
        </w:rPr>
        <w:t>The system sh</w:t>
      </w:r>
      <w:r>
        <w:rPr>
          <w:rFonts w:ascii="Courier New" w:hAnsi="Courier New" w:cs="Courier New"/>
        </w:rPr>
        <w:t xml:space="preserve">all not leave any trace of the </w:t>
      </w:r>
      <w:r w:rsidR="002A7A70">
        <w:rPr>
          <w:rFonts w:ascii="Courier New" w:hAnsi="Courier New" w:cs="Courier New"/>
        </w:rPr>
        <w:t>Users details on the device</w:t>
      </w:r>
      <w:r w:rsidRPr="00810379">
        <w:rPr>
          <w:rFonts w:ascii="Courier New" w:hAnsi="Courier New" w:cs="Courier New"/>
        </w:rPr>
        <w:t xml:space="preserve"> containing the user’s password.</w:t>
      </w:r>
    </w:p>
    <w:p w:rsidR="00810379" w:rsidRPr="00810379" w:rsidRDefault="00810379" w:rsidP="00810379">
      <w:pPr>
        <w:pStyle w:val="ListParagraph"/>
        <w:spacing w:line="480" w:lineRule="auto"/>
        <w:ind w:left="1350"/>
        <w:rPr>
          <w:rFonts w:ascii="Courier New" w:hAnsi="Courier New" w:cs="Courier New"/>
        </w:rPr>
      </w:pPr>
    </w:p>
    <w:p w:rsidR="00810379" w:rsidRDefault="00810379" w:rsidP="00810379">
      <w:pPr>
        <w:pStyle w:val="ListParagraph"/>
        <w:spacing w:line="480" w:lineRule="auto"/>
        <w:ind w:left="1350"/>
        <w:rPr>
          <w:rFonts w:ascii="Courier New" w:hAnsi="Courier New" w:cs="Courier New"/>
        </w:rPr>
      </w:pPr>
      <w:r w:rsidRPr="00810379">
        <w:rPr>
          <w:rFonts w:ascii="Courier New" w:hAnsi="Courier New" w:cs="Courier New"/>
        </w:rPr>
        <w:t>The sy</w:t>
      </w:r>
      <w:r w:rsidR="002A7A70">
        <w:rPr>
          <w:rFonts w:ascii="Courier New" w:hAnsi="Courier New" w:cs="Courier New"/>
        </w:rPr>
        <w:t xml:space="preserve">stem shall not leave any loop hole on the Users device </w:t>
      </w:r>
      <w:r w:rsidR="002A7A70" w:rsidRPr="00810379">
        <w:rPr>
          <w:rFonts w:ascii="Courier New" w:hAnsi="Courier New" w:cs="Courier New"/>
        </w:rPr>
        <w:t>containing</w:t>
      </w:r>
      <w:r w:rsidRPr="00810379">
        <w:rPr>
          <w:rFonts w:ascii="Courier New" w:hAnsi="Courier New" w:cs="Courier New"/>
        </w:rPr>
        <w:t xml:space="preserve"> any of the user’s confidential information.</w:t>
      </w:r>
    </w:p>
    <w:p w:rsidR="002A7A70" w:rsidRDefault="002A7A70" w:rsidP="002A7A70">
      <w:pPr>
        <w:pStyle w:val="ListParagraph"/>
        <w:numPr>
          <w:ilvl w:val="1"/>
          <w:numId w:val="18"/>
        </w:numPr>
        <w:spacing w:line="480" w:lineRule="auto"/>
        <w:rPr>
          <w:rFonts w:ascii="Courier New" w:hAnsi="Courier New" w:cs="Courier New"/>
          <w:b/>
        </w:rPr>
      </w:pPr>
      <w:r>
        <w:rPr>
          <w:rFonts w:ascii="Courier New" w:hAnsi="Courier New" w:cs="Courier New"/>
          <w:b/>
        </w:rPr>
        <w:t>Data Storage</w:t>
      </w:r>
    </w:p>
    <w:p w:rsidR="002A7A70" w:rsidRDefault="002A7A70" w:rsidP="002A7A70">
      <w:pPr>
        <w:pStyle w:val="ListParagraph"/>
        <w:spacing w:line="480" w:lineRule="auto"/>
        <w:ind w:left="1350"/>
        <w:rPr>
          <w:rFonts w:ascii="Courier New" w:hAnsi="Courier New" w:cs="Courier New"/>
          <w:b/>
        </w:rPr>
      </w:pPr>
      <w:r w:rsidRPr="002A7A70">
        <w:rPr>
          <w:rFonts w:ascii="Courier New" w:hAnsi="Courier New" w:cs="Courier New"/>
        </w:rPr>
        <w:t>The system’s back-e</w:t>
      </w:r>
      <w:r>
        <w:rPr>
          <w:rFonts w:ascii="Courier New" w:hAnsi="Courier New" w:cs="Courier New"/>
        </w:rPr>
        <w:t>nd server</w:t>
      </w:r>
      <w:r w:rsidRPr="002A7A70">
        <w:rPr>
          <w:rFonts w:ascii="Courier New" w:hAnsi="Courier New" w:cs="Courier New"/>
        </w:rPr>
        <w:t xml:space="preserve"> </w:t>
      </w:r>
      <w:r>
        <w:rPr>
          <w:rFonts w:ascii="Courier New" w:hAnsi="Courier New" w:cs="Courier New"/>
        </w:rPr>
        <w:t>shall never display a User’s</w:t>
      </w:r>
      <w:r w:rsidRPr="002A7A70">
        <w:rPr>
          <w:rFonts w:ascii="Courier New" w:hAnsi="Courier New" w:cs="Courier New"/>
        </w:rPr>
        <w:t xml:space="preserve"> password</w:t>
      </w:r>
      <w:r w:rsidRPr="002A7A70">
        <w:rPr>
          <w:rFonts w:ascii="Courier New" w:hAnsi="Courier New" w:cs="Courier New"/>
          <w:b/>
        </w:rPr>
        <w:t>.</w:t>
      </w:r>
    </w:p>
    <w:p w:rsidR="002A7A70" w:rsidRDefault="002A7A70" w:rsidP="002A7A70">
      <w:pPr>
        <w:pStyle w:val="ListParagraph"/>
        <w:spacing w:line="480" w:lineRule="auto"/>
        <w:ind w:left="1350"/>
        <w:rPr>
          <w:rFonts w:ascii="Courier New" w:hAnsi="Courier New" w:cs="Courier New"/>
        </w:rPr>
      </w:pPr>
      <w:r>
        <w:rPr>
          <w:rFonts w:ascii="Courier New" w:hAnsi="Courier New" w:cs="Courier New"/>
        </w:rPr>
        <w:t>The system shall filter all data properly before entering into the database.</w:t>
      </w:r>
    </w:p>
    <w:p w:rsidR="00077B2D" w:rsidRPr="00077B2D" w:rsidRDefault="00077B2D" w:rsidP="00077B2D">
      <w:pPr>
        <w:pStyle w:val="ListParagraph"/>
        <w:spacing w:line="480" w:lineRule="auto"/>
        <w:ind w:left="1350"/>
        <w:rPr>
          <w:rFonts w:ascii="Courier New" w:hAnsi="Courier New" w:cs="Courier New"/>
          <w:b/>
        </w:rPr>
      </w:pPr>
      <w:r>
        <w:rPr>
          <w:rFonts w:ascii="Courier New" w:hAnsi="Courier New" w:cs="Courier New"/>
          <w:sz w:val="24"/>
          <w:szCs w:val="24"/>
        </w:rPr>
        <w:lastRenderedPageBreak/>
        <w:t>The system should be able to store only the useful data, and data that will used later on.</w:t>
      </w:r>
    </w:p>
    <w:p w:rsidR="00A23D86" w:rsidRDefault="00A23D86" w:rsidP="00A23D86">
      <w:pPr>
        <w:pStyle w:val="ListParagraph"/>
        <w:numPr>
          <w:ilvl w:val="1"/>
          <w:numId w:val="18"/>
        </w:numPr>
        <w:spacing w:line="480" w:lineRule="auto"/>
        <w:rPr>
          <w:rFonts w:ascii="Courier New" w:hAnsi="Courier New" w:cs="Courier New"/>
          <w:b/>
        </w:rPr>
      </w:pPr>
      <w:r>
        <w:rPr>
          <w:rFonts w:ascii="Courier New" w:hAnsi="Courier New" w:cs="Courier New"/>
          <w:b/>
        </w:rPr>
        <w:t>Error Handling</w:t>
      </w:r>
    </w:p>
    <w:p w:rsidR="00A23D86" w:rsidRDefault="00A23D86" w:rsidP="00A23D86">
      <w:pPr>
        <w:pStyle w:val="ListParagraph"/>
        <w:spacing w:line="480" w:lineRule="auto"/>
        <w:ind w:left="1350"/>
        <w:rPr>
          <w:rFonts w:ascii="Courier New" w:hAnsi="Courier New" w:cs="Courier New"/>
          <w:sz w:val="24"/>
          <w:szCs w:val="24"/>
        </w:rPr>
      </w:pPr>
      <w:r>
        <w:rPr>
          <w:rFonts w:ascii="Courier New" w:hAnsi="Courier New" w:cs="Courier New"/>
          <w:sz w:val="24"/>
          <w:szCs w:val="24"/>
        </w:rPr>
        <w:t xml:space="preserve"> The system should be able to handle unexpected errors quickly and easi</w:t>
      </w:r>
      <w:r>
        <w:rPr>
          <w:rFonts w:ascii="Courier New" w:hAnsi="Courier New" w:cs="Courier New"/>
          <w:sz w:val="24"/>
          <w:szCs w:val="24"/>
        </w:rPr>
        <w:t xml:space="preserve">ly by alerting users </w:t>
      </w:r>
      <w:r>
        <w:rPr>
          <w:rFonts w:ascii="Courier New" w:hAnsi="Courier New" w:cs="Courier New"/>
          <w:sz w:val="24"/>
          <w:szCs w:val="24"/>
        </w:rPr>
        <w:t>for easy and early detection and rectification.</w:t>
      </w:r>
    </w:p>
    <w:p w:rsidR="00A23D86" w:rsidRDefault="00A23D86" w:rsidP="00A23D86">
      <w:pPr>
        <w:pStyle w:val="ListParagraph"/>
        <w:numPr>
          <w:ilvl w:val="1"/>
          <w:numId w:val="18"/>
        </w:numPr>
        <w:spacing w:line="480" w:lineRule="auto"/>
        <w:rPr>
          <w:rFonts w:ascii="Courier New" w:hAnsi="Courier New" w:cs="Courier New"/>
          <w:b/>
        </w:rPr>
      </w:pPr>
      <w:r>
        <w:rPr>
          <w:rFonts w:ascii="Courier New" w:hAnsi="Courier New" w:cs="Courier New"/>
          <w:b/>
        </w:rPr>
        <w:t>Design Constraints</w:t>
      </w:r>
    </w:p>
    <w:p w:rsidR="00A23D86" w:rsidRDefault="00A23D86" w:rsidP="00A23D86">
      <w:pPr>
        <w:pStyle w:val="ListParagraph"/>
        <w:numPr>
          <w:ilvl w:val="2"/>
          <w:numId w:val="18"/>
        </w:numPr>
        <w:spacing w:line="480" w:lineRule="auto"/>
        <w:rPr>
          <w:rFonts w:ascii="Courier New" w:hAnsi="Courier New" w:cs="Courier New"/>
          <w:b/>
        </w:rPr>
      </w:pPr>
      <w:r>
        <w:rPr>
          <w:rFonts w:ascii="Courier New" w:hAnsi="Courier New" w:cs="Courier New"/>
          <w:b/>
        </w:rPr>
        <w:t>Web Based Product</w:t>
      </w:r>
    </w:p>
    <w:p w:rsidR="00A23D86" w:rsidRPr="00A23D86" w:rsidRDefault="00A23D86" w:rsidP="00A23D86">
      <w:pPr>
        <w:spacing w:line="480" w:lineRule="auto"/>
        <w:rPr>
          <w:rFonts w:ascii="Courier New" w:hAnsi="Courier New" w:cs="Courier New"/>
          <w:b/>
        </w:rPr>
      </w:pPr>
      <w:r w:rsidRPr="00A23D86">
        <w:rPr>
          <w:rFonts w:ascii="Courier New" w:hAnsi="Courier New" w:cs="Courier New"/>
          <w:sz w:val="24"/>
          <w:szCs w:val="24"/>
        </w:rPr>
        <w:t>There are memory</w:t>
      </w:r>
      <w:r w:rsidRPr="00A23D86">
        <w:rPr>
          <w:rFonts w:ascii="Courier New" w:hAnsi="Courier New" w:cs="Courier New"/>
          <w:sz w:val="24"/>
          <w:szCs w:val="24"/>
        </w:rPr>
        <w:t xml:space="preserve"> requirements </w:t>
      </w:r>
    </w:p>
    <w:p w:rsidR="00A23D86" w:rsidRDefault="00A23D86" w:rsidP="00A23D86">
      <w:pPr>
        <w:spacing w:line="480" w:lineRule="auto"/>
        <w:rPr>
          <w:rFonts w:ascii="Courier New" w:hAnsi="Courier New" w:cs="Courier New"/>
          <w:b/>
        </w:rPr>
      </w:pPr>
      <w:r w:rsidRPr="00A23D86">
        <w:rPr>
          <w:rFonts w:ascii="Courier New" w:hAnsi="Courier New" w:cs="Courier New"/>
          <w:sz w:val="24"/>
          <w:szCs w:val="24"/>
        </w:rPr>
        <w:t>The Users device must</w:t>
      </w:r>
      <w:r w:rsidRPr="00A23D86">
        <w:rPr>
          <w:rFonts w:ascii="Courier New" w:hAnsi="Courier New" w:cs="Courier New"/>
          <w:sz w:val="24"/>
          <w:szCs w:val="24"/>
        </w:rPr>
        <w:t xml:space="preserve"> be equipped with web browsers such as Internet explorer</w:t>
      </w:r>
      <w:r w:rsidRPr="00A23D86">
        <w:rPr>
          <w:rFonts w:ascii="Courier New" w:hAnsi="Courier New" w:cs="Courier New"/>
          <w:sz w:val="24"/>
          <w:szCs w:val="24"/>
        </w:rPr>
        <w:t xml:space="preserve"> or Google chrome</w:t>
      </w:r>
      <w:r w:rsidRPr="00A23D86">
        <w:rPr>
          <w:rFonts w:ascii="Courier New" w:hAnsi="Courier New" w:cs="Courier New"/>
          <w:sz w:val="24"/>
          <w:szCs w:val="24"/>
        </w:rPr>
        <w:t xml:space="preserve">. </w:t>
      </w:r>
    </w:p>
    <w:p w:rsidR="00A23D86" w:rsidRDefault="00A23D86" w:rsidP="00A23D86">
      <w:pPr>
        <w:spacing w:line="480" w:lineRule="auto"/>
        <w:rPr>
          <w:rFonts w:ascii="Courier New" w:hAnsi="Courier New" w:cs="Courier New"/>
          <w:b/>
        </w:rPr>
      </w:pPr>
      <w:r w:rsidRPr="00A23D86">
        <w:rPr>
          <w:rFonts w:ascii="Courier New" w:hAnsi="Courier New" w:cs="Courier New"/>
          <w:sz w:val="24"/>
          <w:szCs w:val="24"/>
        </w:rPr>
        <w:t>The deliverable must</w:t>
      </w:r>
      <w:r w:rsidRPr="00A23D86">
        <w:rPr>
          <w:rFonts w:ascii="Courier New" w:hAnsi="Courier New" w:cs="Courier New"/>
          <w:sz w:val="24"/>
          <w:szCs w:val="24"/>
        </w:rPr>
        <w:t xml:space="preserve"> be stored in s</w:t>
      </w:r>
      <w:r w:rsidRPr="00A23D86">
        <w:rPr>
          <w:rFonts w:ascii="Courier New" w:hAnsi="Courier New" w:cs="Courier New"/>
          <w:sz w:val="24"/>
          <w:szCs w:val="24"/>
        </w:rPr>
        <w:t>uch a way that allows the Users</w:t>
      </w:r>
      <w:r w:rsidRPr="00A23D86">
        <w:rPr>
          <w:rFonts w:ascii="Courier New" w:hAnsi="Courier New" w:cs="Courier New"/>
          <w:sz w:val="24"/>
          <w:szCs w:val="24"/>
        </w:rPr>
        <w:t xml:space="preserve"> easy access to it. </w:t>
      </w:r>
    </w:p>
    <w:p w:rsidR="003C0B5A" w:rsidRDefault="00A23D86" w:rsidP="003C0B5A">
      <w:pPr>
        <w:spacing w:line="480" w:lineRule="auto"/>
        <w:rPr>
          <w:rFonts w:ascii="Courier New" w:hAnsi="Courier New" w:cs="Courier New"/>
          <w:b/>
        </w:rPr>
      </w:pPr>
      <w:r w:rsidRPr="00A23D86">
        <w:rPr>
          <w:rFonts w:ascii="Courier New" w:hAnsi="Courier New" w:cs="Courier New"/>
          <w:sz w:val="24"/>
          <w:szCs w:val="24"/>
        </w:rPr>
        <w:t>Respo</w:t>
      </w:r>
      <w:r>
        <w:rPr>
          <w:rFonts w:ascii="Courier New" w:hAnsi="Courier New" w:cs="Courier New"/>
          <w:sz w:val="24"/>
          <w:szCs w:val="24"/>
        </w:rPr>
        <w:t>nse time for loading the system should take no longer than 10</w:t>
      </w:r>
      <w:r w:rsidRPr="00A23D86">
        <w:rPr>
          <w:rFonts w:ascii="Courier New" w:hAnsi="Courier New" w:cs="Courier New"/>
          <w:sz w:val="24"/>
          <w:szCs w:val="24"/>
        </w:rPr>
        <w:t xml:space="preserve"> minutes. </w:t>
      </w:r>
    </w:p>
    <w:p w:rsidR="00A23D86" w:rsidRDefault="003C0B5A" w:rsidP="003C0B5A">
      <w:pPr>
        <w:spacing w:line="480" w:lineRule="auto"/>
        <w:rPr>
          <w:rFonts w:ascii="Courier New" w:hAnsi="Courier New" w:cs="Courier New"/>
          <w:sz w:val="24"/>
          <w:szCs w:val="24"/>
        </w:rPr>
      </w:pPr>
      <w:r w:rsidRPr="003C0B5A">
        <w:rPr>
          <w:rFonts w:ascii="Courier New" w:hAnsi="Courier New" w:cs="Courier New"/>
        </w:rPr>
        <w:t>The</w:t>
      </w:r>
      <w:r>
        <w:rPr>
          <w:rFonts w:ascii="Courier New" w:hAnsi="Courier New" w:cs="Courier New"/>
          <w:b/>
        </w:rPr>
        <w:t xml:space="preserve"> </w:t>
      </w:r>
      <w:r>
        <w:rPr>
          <w:rFonts w:ascii="Courier New" w:hAnsi="Courier New" w:cs="Courier New"/>
        </w:rPr>
        <w:t>User s</w:t>
      </w:r>
      <w:bookmarkStart w:id="3" w:name="_GoBack"/>
      <w:bookmarkEnd w:id="3"/>
      <w:r>
        <w:rPr>
          <w:rFonts w:ascii="Courier New" w:hAnsi="Courier New" w:cs="Courier New"/>
        </w:rPr>
        <w:t xml:space="preserve">hould have a </w:t>
      </w:r>
      <w:r w:rsidRPr="00A23D86">
        <w:rPr>
          <w:rFonts w:ascii="Courier New" w:hAnsi="Courier New" w:cs="Courier New"/>
          <w:sz w:val="24"/>
          <w:szCs w:val="24"/>
        </w:rPr>
        <w:t>general</w:t>
      </w:r>
      <w:r w:rsidR="00A23D86" w:rsidRPr="00A23D86">
        <w:rPr>
          <w:rFonts w:ascii="Courier New" w:hAnsi="Courier New" w:cs="Courier New"/>
          <w:sz w:val="24"/>
          <w:szCs w:val="24"/>
        </w:rPr>
        <w:t xml:space="preserve"> knowle</w:t>
      </w:r>
      <w:r>
        <w:rPr>
          <w:rFonts w:ascii="Courier New" w:hAnsi="Courier New" w:cs="Courier New"/>
          <w:sz w:val="24"/>
          <w:szCs w:val="24"/>
        </w:rPr>
        <w:t>dge of basic computer skills required to use the system.</w:t>
      </w:r>
    </w:p>
    <w:p w:rsidR="00AA6259" w:rsidRDefault="006528C0" w:rsidP="00AA6259">
      <w:pPr>
        <w:pStyle w:val="ListParagraph"/>
        <w:numPr>
          <w:ilvl w:val="1"/>
          <w:numId w:val="18"/>
        </w:numPr>
        <w:spacing w:line="480" w:lineRule="auto"/>
        <w:rPr>
          <w:rFonts w:ascii="Courier New" w:hAnsi="Courier New" w:cs="Courier New"/>
          <w:b/>
        </w:rPr>
      </w:pPr>
      <w:r>
        <w:rPr>
          <w:rFonts w:ascii="Courier New" w:hAnsi="Courier New" w:cs="Courier New"/>
          <w:b/>
        </w:rPr>
        <w:t>Software Requirements</w:t>
      </w:r>
    </w:p>
    <w:p w:rsidR="006528C0" w:rsidRDefault="006528C0" w:rsidP="006528C0">
      <w:pPr>
        <w:pStyle w:val="ListParagraph"/>
        <w:spacing w:line="480" w:lineRule="auto"/>
        <w:ind w:left="1350"/>
        <w:rPr>
          <w:rFonts w:ascii="Courier New" w:hAnsi="Courier New" w:cs="Courier New"/>
        </w:rPr>
      </w:pPr>
      <w:r>
        <w:rPr>
          <w:rFonts w:ascii="Courier New" w:hAnsi="Courier New" w:cs="Courier New"/>
        </w:rPr>
        <w:t>Microsoft SQL Server 2012</w:t>
      </w:r>
    </w:p>
    <w:p w:rsidR="006528C0" w:rsidRDefault="006528C0" w:rsidP="006528C0">
      <w:pPr>
        <w:pStyle w:val="ListParagraph"/>
        <w:spacing w:line="480" w:lineRule="auto"/>
        <w:ind w:left="1350"/>
        <w:rPr>
          <w:rFonts w:ascii="Courier New" w:hAnsi="Courier New" w:cs="Courier New"/>
        </w:rPr>
      </w:pPr>
      <w:r>
        <w:rPr>
          <w:rFonts w:ascii="Courier New" w:hAnsi="Courier New" w:cs="Courier New"/>
        </w:rPr>
        <w:t>Visual Studio 2015</w:t>
      </w:r>
    </w:p>
    <w:p w:rsidR="006528C0" w:rsidRDefault="006528C0" w:rsidP="006528C0">
      <w:pPr>
        <w:pStyle w:val="ListParagraph"/>
        <w:spacing w:line="480" w:lineRule="auto"/>
        <w:ind w:left="1350"/>
        <w:rPr>
          <w:rFonts w:ascii="Courier New" w:hAnsi="Courier New" w:cs="Courier New"/>
        </w:rPr>
      </w:pPr>
    </w:p>
    <w:p w:rsidR="00350F47" w:rsidRDefault="00350F47" w:rsidP="009C6FE2">
      <w:pPr>
        <w:pStyle w:val="ListParagraph"/>
        <w:spacing w:line="480" w:lineRule="auto"/>
        <w:ind w:left="1350"/>
        <w:rPr>
          <w:rFonts w:ascii="Courier New" w:hAnsi="Courier New" w:cs="Courier New"/>
        </w:rPr>
      </w:pPr>
    </w:p>
    <w:p w:rsidR="00350F47" w:rsidRDefault="00350F47" w:rsidP="009C6FE2">
      <w:pPr>
        <w:pStyle w:val="ListParagraph"/>
        <w:spacing w:line="480" w:lineRule="auto"/>
        <w:ind w:left="1350"/>
        <w:rPr>
          <w:rFonts w:ascii="Courier New" w:hAnsi="Courier New" w:cs="Courier New"/>
        </w:rPr>
      </w:pPr>
    </w:p>
    <w:p w:rsidR="00350F47" w:rsidRPr="00350F47" w:rsidRDefault="00350F47" w:rsidP="00350F47">
      <w:pPr>
        <w:pStyle w:val="ListParagraph"/>
        <w:numPr>
          <w:ilvl w:val="1"/>
          <w:numId w:val="18"/>
        </w:numPr>
        <w:spacing w:line="480" w:lineRule="auto"/>
        <w:rPr>
          <w:rFonts w:ascii="Courier New" w:hAnsi="Courier New" w:cs="Courier New"/>
          <w:b/>
        </w:rPr>
      </w:pPr>
      <w:r>
        <w:rPr>
          <w:rFonts w:ascii="Courier New" w:hAnsi="Courier New" w:cs="Courier New"/>
          <w:b/>
        </w:rPr>
        <w:lastRenderedPageBreak/>
        <w:t>Interfaces</w:t>
      </w:r>
    </w:p>
    <w:p w:rsidR="009C6FE2" w:rsidRPr="009C6FE2" w:rsidRDefault="009C6FE2" w:rsidP="009C6FE2">
      <w:pPr>
        <w:pStyle w:val="ListParagraph"/>
        <w:spacing w:line="480" w:lineRule="auto"/>
        <w:ind w:left="1350"/>
        <w:rPr>
          <w:rFonts w:ascii="Courier New" w:hAnsi="Courier New" w:cs="Courier New"/>
        </w:rPr>
      </w:pPr>
      <w:r w:rsidRPr="009C6FE2">
        <w:rPr>
          <w:rFonts w:ascii="Courier New" w:hAnsi="Courier New" w:cs="Courier New"/>
        </w:rPr>
        <w:t>There</w:t>
      </w:r>
      <w:r>
        <w:rPr>
          <w:rFonts w:ascii="Courier New" w:hAnsi="Courier New" w:cs="Courier New"/>
        </w:rPr>
        <w:t xml:space="preserve"> are many interfaces supporting the running of the system such as the User interface, Software Interface and Hardware Interface.</w:t>
      </w:r>
    </w:p>
    <w:p w:rsidR="009C6FE2" w:rsidRDefault="009C6FE2" w:rsidP="00AA6259">
      <w:pPr>
        <w:pStyle w:val="ListParagraph"/>
        <w:numPr>
          <w:ilvl w:val="2"/>
          <w:numId w:val="18"/>
        </w:numPr>
        <w:spacing w:line="480" w:lineRule="auto"/>
        <w:rPr>
          <w:rFonts w:ascii="Courier New" w:hAnsi="Courier New" w:cs="Courier New"/>
          <w:b/>
        </w:rPr>
      </w:pPr>
      <w:r>
        <w:rPr>
          <w:rFonts w:ascii="Courier New" w:hAnsi="Courier New" w:cs="Courier New"/>
          <w:b/>
        </w:rPr>
        <w:t>User Interfaces</w:t>
      </w:r>
    </w:p>
    <w:p w:rsidR="009C6FE2" w:rsidRDefault="009C6FE2" w:rsidP="009C6FE2">
      <w:pPr>
        <w:spacing w:line="480" w:lineRule="auto"/>
        <w:ind w:left="1260"/>
        <w:rPr>
          <w:rFonts w:ascii="Courier New" w:hAnsi="Courier New" w:cs="Courier New"/>
        </w:rPr>
      </w:pPr>
      <w:r w:rsidRPr="009C6FE2">
        <w:rPr>
          <w:rFonts w:ascii="Courier New" w:hAnsi="Courier New" w:cs="Courier New"/>
        </w:rPr>
        <w:t>The user interface for the software shall be compatible to any browser such as Internet Explorer, Mozilla or Google Chrome by which user can access to the system.</w:t>
      </w:r>
    </w:p>
    <w:p w:rsidR="009C6FE2" w:rsidRDefault="009C6FE2" w:rsidP="009C6FE2">
      <w:pPr>
        <w:spacing w:line="480" w:lineRule="auto"/>
        <w:ind w:left="1260"/>
        <w:rPr>
          <w:rFonts w:ascii="Courier New" w:hAnsi="Courier New" w:cs="Courier New"/>
        </w:rPr>
      </w:pPr>
      <w:r w:rsidRPr="009C6FE2">
        <w:rPr>
          <w:rFonts w:ascii="Courier New" w:hAnsi="Courier New" w:cs="Courier New"/>
        </w:rPr>
        <w:t xml:space="preserve">The user interface shall be implemented using </w:t>
      </w:r>
      <w:r>
        <w:rPr>
          <w:rFonts w:ascii="Courier New" w:hAnsi="Courier New" w:cs="Courier New"/>
        </w:rPr>
        <w:t>tools such as Java script, Bootstrap Css, HTML 5.</w:t>
      </w:r>
    </w:p>
    <w:p w:rsidR="009C6FE2" w:rsidRDefault="009C6FE2" w:rsidP="00AA6259">
      <w:pPr>
        <w:pStyle w:val="ListParagraph"/>
        <w:numPr>
          <w:ilvl w:val="2"/>
          <w:numId w:val="18"/>
        </w:numPr>
        <w:spacing w:line="480" w:lineRule="auto"/>
        <w:rPr>
          <w:rFonts w:ascii="Courier New" w:hAnsi="Courier New" w:cs="Courier New"/>
          <w:b/>
        </w:rPr>
      </w:pPr>
      <w:r>
        <w:rPr>
          <w:rFonts w:ascii="Courier New" w:hAnsi="Courier New" w:cs="Courier New"/>
          <w:b/>
        </w:rPr>
        <w:t>Hardware Interfaces</w:t>
      </w:r>
    </w:p>
    <w:p w:rsidR="009C6FE2" w:rsidRDefault="009C6FE2" w:rsidP="009C6FE2">
      <w:pPr>
        <w:pStyle w:val="ListParagraph"/>
        <w:spacing w:line="480" w:lineRule="auto"/>
        <w:ind w:left="1980"/>
        <w:rPr>
          <w:rFonts w:ascii="Courier New" w:hAnsi="Courier New" w:cs="Courier New"/>
        </w:rPr>
      </w:pPr>
      <w:r>
        <w:rPr>
          <w:rFonts w:ascii="Courier New" w:hAnsi="Courier New" w:cs="Courier New"/>
        </w:rPr>
        <w:t xml:space="preserve">Since it is a web based </w:t>
      </w:r>
      <w:r w:rsidR="00650B4E">
        <w:rPr>
          <w:rFonts w:ascii="Courier New" w:hAnsi="Courier New" w:cs="Courier New"/>
        </w:rPr>
        <w:t xml:space="preserve">application it must </w:t>
      </w:r>
      <w:r w:rsidRPr="009C6FE2">
        <w:rPr>
          <w:rFonts w:ascii="Courier New" w:hAnsi="Courier New" w:cs="Courier New"/>
        </w:rPr>
        <w:t>run over the internet, all the hardware shall require to</w:t>
      </w:r>
      <w:r w:rsidR="00650B4E">
        <w:rPr>
          <w:rFonts w:ascii="Courier New" w:hAnsi="Courier New" w:cs="Courier New"/>
        </w:rPr>
        <w:t xml:space="preserve"> be able to</w:t>
      </w:r>
      <w:r w:rsidRPr="009C6FE2">
        <w:rPr>
          <w:rFonts w:ascii="Courier New" w:hAnsi="Courier New" w:cs="Courier New"/>
        </w:rPr>
        <w:t xml:space="preserve"> connect</w:t>
      </w:r>
      <w:r w:rsidR="00650B4E">
        <w:rPr>
          <w:rFonts w:ascii="Courier New" w:hAnsi="Courier New" w:cs="Courier New"/>
        </w:rPr>
        <w:t xml:space="preserve"> to the </w:t>
      </w:r>
      <w:r w:rsidR="00650B4E" w:rsidRPr="009C6FE2">
        <w:rPr>
          <w:rFonts w:ascii="Courier New" w:hAnsi="Courier New" w:cs="Courier New"/>
        </w:rPr>
        <w:t>internet</w:t>
      </w:r>
      <w:r w:rsidR="00650B4E">
        <w:rPr>
          <w:rFonts w:ascii="Courier New" w:hAnsi="Courier New" w:cs="Courier New"/>
        </w:rPr>
        <w:t xml:space="preserve"> as the </w:t>
      </w:r>
      <w:r w:rsidRPr="009C6FE2">
        <w:rPr>
          <w:rFonts w:ascii="Courier New" w:hAnsi="Courier New" w:cs="Courier New"/>
        </w:rPr>
        <w:t>hardware interface for the system. As for e.g. Modem, WAN – LAN, Ethernet Cross-Cable.</w:t>
      </w:r>
    </w:p>
    <w:p w:rsidR="00650B4E" w:rsidRDefault="00650B4E" w:rsidP="00AA6259">
      <w:pPr>
        <w:pStyle w:val="ListParagraph"/>
        <w:numPr>
          <w:ilvl w:val="2"/>
          <w:numId w:val="18"/>
        </w:numPr>
        <w:spacing w:line="480" w:lineRule="auto"/>
        <w:rPr>
          <w:rFonts w:ascii="Courier New" w:hAnsi="Courier New" w:cs="Courier New"/>
          <w:b/>
        </w:rPr>
      </w:pPr>
      <w:r>
        <w:rPr>
          <w:rFonts w:ascii="Courier New" w:hAnsi="Courier New" w:cs="Courier New"/>
          <w:b/>
        </w:rPr>
        <w:t>Software Interface</w:t>
      </w:r>
    </w:p>
    <w:p w:rsidR="00650B4E" w:rsidRDefault="00650B4E" w:rsidP="00650B4E">
      <w:pPr>
        <w:pStyle w:val="ListParagraph"/>
        <w:spacing w:line="480" w:lineRule="auto"/>
        <w:ind w:left="1980"/>
        <w:rPr>
          <w:rFonts w:ascii="Courier New" w:hAnsi="Courier New" w:cs="Courier New"/>
        </w:rPr>
      </w:pPr>
      <w:r>
        <w:rPr>
          <w:rFonts w:ascii="Courier New" w:hAnsi="Courier New" w:cs="Courier New"/>
        </w:rPr>
        <w:t>The system shall communicate with the database for easy querying.</w:t>
      </w:r>
    </w:p>
    <w:p w:rsidR="00650B4E" w:rsidRDefault="00650B4E" w:rsidP="00650B4E">
      <w:pPr>
        <w:pStyle w:val="ListParagraph"/>
        <w:spacing w:line="480" w:lineRule="auto"/>
        <w:ind w:left="1980"/>
        <w:rPr>
          <w:rFonts w:ascii="Courier New" w:hAnsi="Courier New" w:cs="Courier New"/>
        </w:rPr>
      </w:pPr>
      <w:r>
        <w:rPr>
          <w:rFonts w:ascii="Courier New" w:hAnsi="Courier New" w:cs="Courier New"/>
        </w:rPr>
        <w:t>The system shall communicate with the database for identification if authorized and registered users.</w:t>
      </w:r>
    </w:p>
    <w:p w:rsidR="00650B4E" w:rsidRDefault="00650B4E" w:rsidP="00650B4E">
      <w:pPr>
        <w:pStyle w:val="ListParagraph"/>
        <w:spacing w:line="480" w:lineRule="auto"/>
        <w:ind w:left="1980"/>
        <w:rPr>
          <w:rFonts w:ascii="Courier New" w:hAnsi="Courier New" w:cs="Courier New"/>
        </w:rPr>
      </w:pPr>
      <w:r>
        <w:rPr>
          <w:rFonts w:ascii="Courier New" w:hAnsi="Courier New" w:cs="Courier New"/>
        </w:rPr>
        <w:t>The system shall communicate with the events supervisors for Event results.</w:t>
      </w:r>
    </w:p>
    <w:p w:rsidR="00650B4E" w:rsidRDefault="00650B4E" w:rsidP="00650B4E">
      <w:pPr>
        <w:pStyle w:val="ListParagraph"/>
        <w:spacing w:line="480" w:lineRule="auto"/>
        <w:ind w:left="1980"/>
        <w:rPr>
          <w:rFonts w:ascii="Courier New" w:hAnsi="Courier New" w:cs="Courier New"/>
        </w:rPr>
      </w:pPr>
    </w:p>
    <w:p w:rsidR="00A5696C" w:rsidRDefault="00A5696C" w:rsidP="00650B4E">
      <w:pPr>
        <w:pStyle w:val="ListParagraph"/>
        <w:spacing w:line="480" w:lineRule="auto"/>
        <w:ind w:left="1980"/>
        <w:rPr>
          <w:rFonts w:ascii="Courier New" w:hAnsi="Courier New" w:cs="Courier New"/>
        </w:rPr>
      </w:pPr>
    </w:p>
    <w:p w:rsidR="00A5696C" w:rsidRPr="00A5696C" w:rsidRDefault="00A5696C" w:rsidP="00A5696C">
      <w:pPr>
        <w:pStyle w:val="ListParagraph"/>
        <w:numPr>
          <w:ilvl w:val="2"/>
          <w:numId w:val="18"/>
        </w:numPr>
        <w:spacing w:line="480" w:lineRule="auto"/>
        <w:rPr>
          <w:rFonts w:ascii="Courier New" w:hAnsi="Courier New" w:cs="Courier New"/>
          <w:b/>
        </w:rPr>
      </w:pPr>
      <w:r>
        <w:rPr>
          <w:rFonts w:ascii="Courier New" w:hAnsi="Courier New" w:cs="Courier New"/>
          <w:b/>
        </w:rPr>
        <w:lastRenderedPageBreak/>
        <w:t>Communications Interface</w:t>
      </w:r>
    </w:p>
    <w:p w:rsidR="00650B4E" w:rsidRPr="00A5696C" w:rsidRDefault="00650B4E" w:rsidP="00A5696C">
      <w:pPr>
        <w:spacing w:line="480" w:lineRule="auto"/>
        <w:ind w:left="1260"/>
        <w:rPr>
          <w:rFonts w:ascii="Courier New" w:hAnsi="Courier New" w:cs="Courier New"/>
        </w:rPr>
      </w:pPr>
      <w:r w:rsidRPr="00A5696C">
        <w:rPr>
          <w:rFonts w:ascii="Courier New" w:hAnsi="Courier New" w:cs="Courier New"/>
        </w:rPr>
        <w:t>The system shall use the HTTP protocol for communication over the internet and int</w:t>
      </w:r>
      <w:r w:rsidR="00F74262" w:rsidRPr="00A5696C">
        <w:rPr>
          <w:rFonts w:ascii="Courier New" w:hAnsi="Courier New" w:cs="Courier New"/>
        </w:rPr>
        <w:t xml:space="preserve">ranet </w:t>
      </w:r>
      <w:r w:rsidRPr="00A5696C">
        <w:rPr>
          <w:rFonts w:ascii="Courier New" w:hAnsi="Courier New" w:cs="Courier New"/>
        </w:rPr>
        <w:t>communication will be through TCP/IP protocol suite.</w:t>
      </w:r>
    </w:p>
    <w:p w:rsidR="00F74262" w:rsidRDefault="00F74262" w:rsidP="00AA6259">
      <w:pPr>
        <w:pStyle w:val="ListParagraph"/>
        <w:numPr>
          <w:ilvl w:val="1"/>
          <w:numId w:val="18"/>
        </w:numPr>
        <w:spacing w:line="480" w:lineRule="auto"/>
        <w:rPr>
          <w:rFonts w:ascii="Courier New" w:hAnsi="Courier New" w:cs="Courier New"/>
          <w:b/>
        </w:rPr>
      </w:pPr>
      <w:r>
        <w:rPr>
          <w:rFonts w:ascii="Courier New" w:hAnsi="Courier New" w:cs="Courier New"/>
          <w:b/>
        </w:rPr>
        <w:t>Licensing</w:t>
      </w:r>
      <w:r w:rsidR="00051FD5">
        <w:rPr>
          <w:rFonts w:ascii="Courier New" w:hAnsi="Courier New" w:cs="Courier New"/>
          <w:b/>
        </w:rPr>
        <w:t xml:space="preserve"> Requirements</w:t>
      </w:r>
    </w:p>
    <w:p w:rsidR="00051FD5" w:rsidRDefault="00051FD5" w:rsidP="00051FD5">
      <w:pPr>
        <w:pStyle w:val="ListParagraph"/>
        <w:spacing w:line="480" w:lineRule="auto"/>
        <w:ind w:left="1350"/>
        <w:rPr>
          <w:rFonts w:ascii="Courier New" w:hAnsi="Courier New" w:cs="Courier New"/>
        </w:rPr>
      </w:pPr>
      <w:r>
        <w:rPr>
          <w:rFonts w:ascii="Courier New" w:hAnsi="Courier New" w:cs="Courier New"/>
        </w:rPr>
        <w:t>Not Applicable</w:t>
      </w:r>
    </w:p>
    <w:p w:rsidR="00051FD5" w:rsidRDefault="00051FD5" w:rsidP="00AA6259">
      <w:pPr>
        <w:pStyle w:val="ListParagraph"/>
        <w:numPr>
          <w:ilvl w:val="1"/>
          <w:numId w:val="18"/>
        </w:numPr>
        <w:spacing w:line="480" w:lineRule="auto"/>
        <w:rPr>
          <w:rFonts w:ascii="Courier New" w:hAnsi="Courier New" w:cs="Courier New"/>
          <w:b/>
        </w:rPr>
      </w:pPr>
      <w:r>
        <w:rPr>
          <w:rFonts w:ascii="Courier New" w:hAnsi="Courier New" w:cs="Courier New"/>
          <w:b/>
        </w:rPr>
        <w:t>Legal, Copyright and other notices</w:t>
      </w:r>
    </w:p>
    <w:p w:rsidR="00051FD5" w:rsidRDefault="00051FD5" w:rsidP="00051FD5">
      <w:pPr>
        <w:pStyle w:val="ListParagraph"/>
        <w:spacing w:line="480" w:lineRule="auto"/>
        <w:ind w:left="1350"/>
        <w:rPr>
          <w:rFonts w:ascii="Courier New" w:hAnsi="Courier New" w:cs="Courier New"/>
        </w:rPr>
      </w:pPr>
      <w:r>
        <w:rPr>
          <w:rFonts w:ascii="Courier New" w:hAnsi="Courier New" w:cs="Courier New"/>
        </w:rPr>
        <w:t>The Sports Events Management System</w:t>
      </w:r>
      <w:r w:rsidRPr="00051FD5">
        <w:rPr>
          <w:rFonts w:ascii="Courier New" w:hAnsi="Courier New" w:cs="Courier New"/>
        </w:rPr>
        <w:t xml:space="preserve"> should display the copyright, word mark, </w:t>
      </w:r>
      <w:r>
        <w:rPr>
          <w:rFonts w:ascii="Courier New" w:hAnsi="Courier New" w:cs="Courier New"/>
        </w:rPr>
        <w:t xml:space="preserve">trademark </w:t>
      </w:r>
      <w:r w:rsidRPr="00051FD5">
        <w:rPr>
          <w:rFonts w:ascii="Courier New" w:hAnsi="Courier New" w:cs="Courier New"/>
        </w:rPr>
        <w:t>of the</w:t>
      </w:r>
      <w:r>
        <w:rPr>
          <w:rFonts w:ascii="Courier New" w:hAnsi="Courier New" w:cs="Courier New"/>
        </w:rPr>
        <w:t xml:space="preserve"> Institution and other Sporting organizations</w:t>
      </w:r>
      <w:r w:rsidRPr="00051FD5">
        <w:rPr>
          <w:rFonts w:ascii="Courier New" w:hAnsi="Courier New" w:cs="Courier New"/>
        </w:rPr>
        <w:t>.</w:t>
      </w:r>
    </w:p>
    <w:p w:rsidR="00051FD5" w:rsidRDefault="00051FD5" w:rsidP="00AA6259">
      <w:pPr>
        <w:pStyle w:val="ListParagraph"/>
        <w:numPr>
          <w:ilvl w:val="1"/>
          <w:numId w:val="18"/>
        </w:numPr>
        <w:spacing w:line="480" w:lineRule="auto"/>
        <w:rPr>
          <w:rFonts w:ascii="Courier New" w:hAnsi="Courier New" w:cs="Courier New"/>
          <w:b/>
        </w:rPr>
      </w:pPr>
      <w:r>
        <w:rPr>
          <w:rFonts w:ascii="Courier New" w:hAnsi="Courier New" w:cs="Courier New"/>
          <w:b/>
        </w:rPr>
        <w:t>Applicable Standards</w:t>
      </w:r>
    </w:p>
    <w:p w:rsidR="00051FD5" w:rsidRDefault="00051FD5" w:rsidP="00051FD5">
      <w:pPr>
        <w:pStyle w:val="ListParagraph"/>
        <w:spacing w:line="480" w:lineRule="auto"/>
        <w:ind w:left="1350"/>
        <w:rPr>
          <w:rFonts w:ascii="Courier New" w:hAnsi="Courier New" w:cs="Courier New"/>
        </w:rPr>
      </w:pPr>
      <w:r w:rsidRPr="00051FD5">
        <w:rPr>
          <w:rFonts w:ascii="Courier New" w:hAnsi="Courier New" w:cs="Courier New"/>
        </w:rPr>
        <w:t>The system shall be per Users definition and standard.</w:t>
      </w:r>
    </w:p>
    <w:p w:rsidR="00051FD5" w:rsidRDefault="00051FD5" w:rsidP="00AA6259">
      <w:pPr>
        <w:pStyle w:val="ListParagraph"/>
        <w:numPr>
          <w:ilvl w:val="1"/>
          <w:numId w:val="18"/>
        </w:numPr>
        <w:spacing w:line="480" w:lineRule="auto"/>
        <w:rPr>
          <w:rFonts w:ascii="Courier New" w:hAnsi="Courier New" w:cs="Courier New"/>
          <w:b/>
        </w:rPr>
      </w:pPr>
      <w:r>
        <w:rPr>
          <w:rFonts w:ascii="Courier New" w:hAnsi="Courier New" w:cs="Courier New"/>
          <w:b/>
        </w:rPr>
        <w:t>Supporting Information</w:t>
      </w:r>
    </w:p>
    <w:p w:rsidR="00051FD5" w:rsidRDefault="00051FD5" w:rsidP="00051FD5">
      <w:pPr>
        <w:pStyle w:val="ListParagraph"/>
        <w:spacing w:line="480" w:lineRule="auto"/>
        <w:ind w:left="1350"/>
        <w:rPr>
          <w:rFonts w:ascii="Courier New" w:hAnsi="Courier New" w:cs="Courier New"/>
          <w:b/>
        </w:rPr>
      </w:pPr>
      <w:r>
        <w:rPr>
          <w:rFonts w:ascii="Courier New" w:hAnsi="Courier New" w:cs="Courier New"/>
          <w:b/>
        </w:rPr>
        <w:t>Please Refer to the following documents.</w:t>
      </w:r>
    </w:p>
    <w:p w:rsidR="00051FD5" w:rsidRDefault="00051FD5" w:rsidP="00051FD5">
      <w:pPr>
        <w:pStyle w:val="ListParagraph"/>
        <w:numPr>
          <w:ilvl w:val="0"/>
          <w:numId w:val="33"/>
        </w:numPr>
        <w:spacing w:line="480" w:lineRule="auto"/>
        <w:rPr>
          <w:rFonts w:ascii="Courier New" w:hAnsi="Courier New" w:cs="Courier New"/>
        </w:rPr>
      </w:pPr>
      <w:r w:rsidRPr="00051FD5">
        <w:rPr>
          <w:rFonts w:ascii="Courier New" w:hAnsi="Courier New" w:cs="Courier New"/>
        </w:rPr>
        <w:t>SRSExample-webapp.doc</w:t>
      </w:r>
    </w:p>
    <w:p w:rsidR="00051FD5" w:rsidRDefault="00051FD5" w:rsidP="00051FD5">
      <w:pPr>
        <w:pStyle w:val="ListParagraph"/>
        <w:numPr>
          <w:ilvl w:val="0"/>
          <w:numId w:val="33"/>
        </w:numPr>
        <w:spacing w:line="480" w:lineRule="auto"/>
        <w:rPr>
          <w:rFonts w:ascii="Courier New" w:hAnsi="Courier New" w:cs="Courier New"/>
        </w:rPr>
      </w:pPr>
      <w:r w:rsidRPr="00051FD5">
        <w:rPr>
          <w:rFonts w:ascii="Courier New" w:hAnsi="Courier New" w:cs="Courier New"/>
        </w:rPr>
        <w:t>SRS4.0.doc</w:t>
      </w:r>
    </w:p>
    <w:p w:rsidR="00051FD5" w:rsidRDefault="00051FD5" w:rsidP="00051FD5">
      <w:pPr>
        <w:pStyle w:val="ListParagraph"/>
        <w:numPr>
          <w:ilvl w:val="0"/>
          <w:numId w:val="33"/>
        </w:numPr>
        <w:spacing w:line="480" w:lineRule="auto"/>
        <w:rPr>
          <w:rFonts w:ascii="Courier New" w:hAnsi="Courier New" w:cs="Courier New"/>
        </w:rPr>
      </w:pPr>
      <w:r w:rsidRPr="00051FD5">
        <w:rPr>
          <w:rFonts w:ascii="Courier New" w:hAnsi="Courier New" w:cs="Courier New"/>
        </w:rPr>
        <w:t>srs_example_2010_group2.pdf</w:t>
      </w:r>
    </w:p>
    <w:p w:rsidR="00051FD5" w:rsidRDefault="00051FD5" w:rsidP="00051FD5">
      <w:pPr>
        <w:pStyle w:val="ListParagraph"/>
        <w:numPr>
          <w:ilvl w:val="0"/>
          <w:numId w:val="33"/>
        </w:numPr>
        <w:spacing w:line="480" w:lineRule="auto"/>
        <w:rPr>
          <w:rFonts w:ascii="Courier New" w:hAnsi="Courier New" w:cs="Courier New"/>
        </w:rPr>
      </w:pPr>
      <w:r w:rsidRPr="00051FD5">
        <w:rPr>
          <w:rFonts w:ascii="Courier New" w:hAnsi="Courier New" w:cs="Courier New"/>
        </w:rPr>
        <w:t>SWEBOKv3.pdf</w:t>
      </w:r>
    </w:p>
    <w:p w:rsidR="00051FD5" w:rsidRPr="00051FD5" w:rsidRDefault="00051FD5" w:rsidP="00051FD5">
      <w:pPr>
        <w:pStyle w:val="ListParagraph"/>
        <w:numPr>
          <w:ilvl w:val="0"/>
          <w:numId w:val="33"/>
        </w:numPr>
        <w:spacing w:line="480" w:lineRule="auto"/>
        <w:rPr>
          <w:rFonts w:ascii="Courier New" w:hAnsi="Courier New" w:cs="Courier New"/>
        </w:rPr>
      </w:pPr>
      <w:r w:rsidRPr="00051FD5">
        <w:rPr>
          <w:rFonts w:ascii="Courier New" w:hAnsi="Courier New" w:cs="Courier New"/>
        </w:rPr>
        <w:t>Somerville - Software Engineering 9ed.pdf</w:t>
      </w:r>
    </w:p>
    <w:p w:rsidR="00051FD5" w:rsidRPr="00051FD5" w:rsidRDefault="00051FD5" w:rsidP="00051FD5">
      <w:pPr>
        <w:pStyle w:val="ListParagraph"/>
        <w:spacing w:line="480" w:lineRule="auto"/>
        <w:ind w:left="1710"/>
        <w:rPr>
          <w:rFonts w:ascii="Courier New" w:hAnsi="Courier New" w:cs="Courier New"/>
        </w:rPr>
      </w:pPr>
    </w:p>
    <w:p w:rsidR="00051FD5" w:rsidRDefault="00051FD5" w:rsidP="00051FD5">
      <w:pPr>
        <w:pStyle w:val="ListParagraph"/>
        <w:spacing w:line="480" w:lineRule="auto"/>
        <w:ind w:left="1350"/>
        <w:rPr>
          <w:rFonts w:ascii="Courier New" w:hAnsi="Courier New" w:cs="Courier New"/>
        </w:rPr>
      </w:pPr>
    </w:p>
    <w:p w:rsidR="00051FD5" w:rsidRPr="00051FD5" w:rsidRDefault="00051FD5" w:rsidP="00051FD5">
      <w:pPr>
        <w:pStyle w:val="ListParagraph"/>
        <w:spacing w:line="480" w:lineRule="auto"/>
        <w:ind w:left="1350"/>
        <w:rPr>
          <w:rFonts w:ascii="Courier New" w:hAnsi="Courier New" w:cs="Courier New"/>
        </w:rPr>
      </w:pPr>
    </w:p>
    <w:p w:rsidR="00051FD5" w:rsidRDefault="00051FD5" w:rsidP="00051FD5">
      <w:pPr>
        <w:pStyle w:val="ListParagraph"/>
        <w:spacing w:line="480" w:lineRule="auto"/>
        <w:ind w:left="1350"/>
        <w:rPr>
          <w:rFonts w:ascii="Courier New" w:hAnsi="Courier New" w:cs="Courier New"/>
        </w:rPr>
      </w:pPr>
    </w:p>
    <w:p w:rsidR="00051FD5" w:rsidRPr="00051FD5" w:rsidRDefault="00051FD5" w:rsidP="00051FD5">
      <w:pPr>
        <w:pStyle w:val="ListParagraph"/>
        <w:spacing w:line="480" w:lineRule="auto"/>
        <w:ind w:left="1350"/>
        <w:rPr>
          <w:rFonts w:ascii="Courier New" w:hAnsi="Courier New" w:cs="Courier New"/>
        </w:rPr>
      </w:pPr>
    </w:p>
    <w:p w:rsidR="00051FD5" w:rsidRPr="00051FD5" w:rsidRDefault="00051FD5" w:rsidP="00051FD5">
      <w:pPr>
        <w:pStyle w:val="ListParagraph"/>
        <w:spacing w:line="480" w:lineRule="auto"/>
        <w:ind w:left="1350"/>
        <w:rPr>
          <w:rFonts w:ascii="Courier New" w:hAnsi="Courier New" w:cs="Courier New"/>
        </w:rPr>
      </w:pPr>
    </w:p>
    <w:sectPr w:rsidR="00051FD5" w:rsidRPr="00051FD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20F" w:rsidRDefault="004B120F" w:rsidP="00867AD0">
      <w:pPr>
        <w:spacing w:after="0" w:line="240" w:lineRule="auto"/>
      </w:pPr>
      <w:r>
        <w:separator/>
      </w:r>
    </w:p>
  </w:endnote>
  <w:endnote w:type="continuationSeparator" w:id="0">
    <w:p w:rsidR="004B120F" w:rsidRDefault="004B120F" w:rsidP="0086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856832"/>
      <w:docPartObj>
        <w:docPartGallery w:val="Page Numbers (Bottom of Page)"/>
        <w:docPartUnique/>
      </w:docPartObj>
    </w:sdtPr>
    <w:sdtEndPr>
      <w:rPr>
        <w:noProof/>
      </w:rPr>
    </w:sdtEndPr>
    <w:sdtContent>
      <w:p w:rsidR="00CA19D8" w:rsidRDefault="00CA19D8">
        <w:pPr>
          <w:pStyle w:val="Footer"/>
          <w:jc w:val="right"/>
        </w:pPr>
        <w:r>
          <w:fldChar w:fldCharType="begin"/>
        </w:r>
        <w:r>
          <w:instrText xml:space="preserve"> PAGE   \* MERGEFORMAT </w:instrText>
        </w:r>
        <w:r>
          <w:fldChar w:fldCharType="separate"/>
        </w:r>
        <w:r w:rsidR="00A463DD">
          <w:rPr>
            <w:noProof/>
          </w:rPr>
          <w:t>11</w:t>
        </w:r>
        <w:r>
          <w:rPr>
            <w:noProof/>
          </w:rPr>
          <w:fldChar w:fldCharType="end"/>
        </w:r>
      </w:p>
    </w:sdtContent>
  </w:sdt>
  <w:p w:rsidR="00CA19D8" w:rsidRDefault="00CA19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20F" w:rsidRDefault="004B120F" w:rsidP="00867AD0">
      <w:pPr>
        <w:spacing w:after="0" w:line="240" w:lineRule="auto"/>
      </w:pPr>
      <w:r>
        <w:separator/>
      </w:r>
    </w:p>
  </w:footnote>
  <w:footnote w:type="continuationSeparator" w:id="0">
    <w:p w:rsidR="004B120F" w:rsidRDefault="004B120F" w:rsidP="00867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812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hint="default"/>
        <w:sz w:val="32"/>
        <w:szCs w:val="28"/>
      </w:rPr>
    </w:lvl>
  </w:abstractNum>
  <w:abstractNum w:abstractNumId="2" w15:restartNumberingAfterBreak="0">
    <w:nsid w:val="00000005"/>
    <w:multiLevelType w:val="singleLevel"/>
    <w:tmpl w:val="00000005"/>
    <w:name w:val="WW8Num6"/>
    <w:lvl w:ilvl="0">
      <w:start w:val="1"/>
      <w:numFmt w:val="bullet"/>
      <w:lvlText w:val="o"/>
      <w:lvlJc w:val="left"/>
      <w:pPr>
        <w:tabs>
          <w:tab w:val="num" w:pos="0"/>
        </w:tabs>
        <w:ind w:left="720" w:hanging="360"/>
      </w:pPr>
      <w:rPr>
        <w:rFonts w:ascii="Courier New" w:hAnsi="Courier New" w:cs="Courier New" w:hint="default"/>
        <w:sz w:val="28"/>
      </w:rPr>
    </w:lvl>
  </w:abstractNum>
  <w:abstractNum w:abstractNumId="3"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4"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5" w15:restartNumberingAfterBreak="0">
    <w:nsid w:val="0494609B"/>
    <w:multiLevelType w:val="multilevel"/>
    <w:tmpl w:val="4DD418CE"/>
    <w:lvl w:ilvl="0">
      <w:start w:val="1"/>
      <w:numFmt w:val="decimal"/>
      <w:lvlText w:val="%1."/>
      <w:lvlJc w:val="left"/>
      <w:pPr>
        <w:ind w:left="720" w:hanging="360"/>
      </w:pPr>
      <w:rPr>
        <w:rFonts w:hint="default"/>
        <w:b/>
        <w:u w:val="none"/>
      </w:rPr>
    </w:lvl>
    <w:lvl w:ilvl="1">
      <w:start w:val="1"/>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0A6E465D"/>
    <w:multiLevelType w:val="multilevel"/>
    <w:tmpl w:val="4EB28AB6"/>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7" w15:restartNumberingAfterBreak="0">
    <w:nsid w:val="2328646F"/>
    <w:multiLevelType w:val="hybridMultilevel"/>
    <w:tmpl w:val="87F2F47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25E85E3D"/>
    <w:multiLevelType w:val="multilevel"/>
    <w:tmpl w:val="30B860B4"/>
    <w:lvl w:ilvl="0">
      <w:start w:val="3"/>
      <w:numFmt w:val="decimal"/>
      <w:lvlText w:val="%1"/>
      <w:lvlJc w:val="left"/>
      <w:pPr>
        <w:ind w:left="405" w:hanging="405"/>
      </w:pPr>
      <w:rPr>
        <w:rFonts w:hint="default"/>
      </w:rPr>
    </w:lvl>
    <w:lvl w:ilvl="1">
      <w:start w:val="7"/>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9" w15:restartNumberingAfterBreak="0">
    <w:nsid w:val="29B425A2"/>
    <w:multiLevelType w:val="hybridMultilevel"/>
    <w:tmpl w:val="6E1A5694"/>
    <w:lvl w:ilvl="0" w:tplc="69520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F22673"/>
    <w:multiLevelType w:val="hybridMultilevel"/>
    <w:tmpl w:val="9F70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F3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5B0C7F"/>
    <w:multiLevelType w:val="hybridMultilevel"/>
    <w:tmpl w:val="06AAE9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38ED0BA2"/>
    <w:multiLevelType w:val="hybridMultilevel"/>
    <w:tmpl w:val="7ED2CA08"/>
    <w:lvl w:ilvl="0" w:tplc="43380AF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A131A86"/>
    <w:multiLevelType w:val="hybridMultilevel"/>
    <w:tmpl w:val="822EAA0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A884493"/>
    <w:multiLevelType w:val="hybridMultilevel"/>
    <w:tmpl w:val="03E4889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D885DB7"/>
    <w:multiLevelType w:val="hybridMultilevel"/>
    <w:tmpl w:val="BC6C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E697E"/>
    <w:multiLevelType w:val="hybridMultilevel"/>
    <w:tmpl w:val="8B20AEC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36671E1"/>
    <w:multiLevelType w:val="multilevel"/>
    <w:tmpl w:val="0D166BA2"/>
    <w:lvl w:ilvl="0">
      <w:start w:val="3"/>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9" w15:restartNumberingAfterBreak="0">
    <w:nsid w:val="49783362"/>
    <w:multiLevelType w:val="hybridMultilevel"/>
    <w:tmpl w:val="C8B8B5C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4A044728"/>
    <w:multiLevelType w:val="hybridMultilevel"/>
    <w:tmpl w:val="440CF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A912898"/>
    <w:multiLevelType w:val="hybridMultilevel"/>
    <w:tmpl w:val="0AEAF1E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15:restartNumberingAfterBreak="0">
    <w:nsid w:val="62227B2C"/>
    <w:multiLevelType w:val="hybridMultilevel"/>
    <w:tmpl w:val="9F70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0418B"/>
    <w:multiLevelType w:val="multilevel"/>
    <w:tmpl w:val="63564320"/>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24" w15:restartNumberingAfterBreak="0">
    <w:nsid w:val="6AF92895"/>
    <w:multiLevelType w:val="multilevel"/>
    <w:tmpl w:val="63564320"/>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25" w15:restartNumberingAfterBreak="0">
    <w:nsid w:val="6CA36920"/>
    <w:multiLevelType w:val="multilevel"/>
    <w:tmpl w:val="C2B06CAE"/>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26" w15:restartNumberingAfterBreak="0">
    <w:nsid w:val="72103310"/>
    <w:multiLevelType w:val="hybridMultilevel"/>
    <w:tmpl w:val="346C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25DF7"/>
    <w:multiLevelType w:val="multilevel"/>
    <w:tmpl w:val="0D0A9DDE"/>
    <w:lvl w:ilvl="0">
      <w:start w:val="1"/>
      <w:numFmt w:val="decimal"/>
      <w:lvlText w:val="%1."/>
      <w:lvlJc w:val="left"/>
      <w:pPr>
        <w:ind w:left="720" w:hanging="360"/>
      </w:pPr>
      <w:rPr>
        <w:rFonts w:hint="default"/>
        <w:b/>
        <w:u w:val="none"/>
      </w:rPr>
    </w:lvl>
    <w:lvl w:ilvl="1">
      <w:start w:val="1"/>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68C3BDC"/>
    <w:multiLevelType w:val="hybridMultilevel"/>
    <w:tmpl w:val="6818DA2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9" w15:restartNumberingAfterBreak="0">
    <w:nsid w:val="782273F6"/>
    <w:multiLevelType w:val="hybridMultilevel"/>
    <w:tmpl w:val="F6863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B176468"/>
    <w:multiLevelType w:val="hybridMultilevel"/>
    <w:tmpl w:val="8BD84C8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7CDD0995"/>
    <w:multiLevelType w:val="multilevel"/>
    <w:tmpl w:val="B5121638"/>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32" w15:restartNumberingAfterBreak="0">
    <w:nsid w:val="7F9F51BB"/>
    <w:multiLevelType w:val="hybridMultilevel"/>
    <w:tmpl w:val="7D4E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20"/>
  </w:num>
  <w:num w:numId="4">
    <w:abstractNumId w:val="20"/>
  </w:num>
  <w:num w:numId="5">
    <w:abstractNumId w:val="5"/>
  </w:num>
  <w:num w:numId="6">
    <w:abstractNumId w:val="2"/>
  </w:num>
  <w:num w:numId="7">
    <w:abstractNumId w:val="1"/>
  </w:num>
  <w:num w:numId="8">
    <w:abstractNumId w:val="3"/>
  </w:num>
  <w:num w:numId="9">
    <w:abstractNumId w:val="4"/>
  </w:num>
  <w:num w:numId="10">
    <w:abstractNumId w:val="22"/>
  </w:num>
  <w:num w:numId="11">
    <w:abstractNumId w:val="0"/>
  </w:num>
  <w:num w:numId="12">
    <w:abstractNumId w:val="32"/>
  </w:num>
  <w:num w:numId="13">
    <w:abstractNumId w:val="10"/>
  </w:num>
  <w:num w:numId="14">
    <w:abstractNumId w:val="16"/>
  </w:num>
  <w:num w:numId="15">
    <w:abstractNumId w:val="6"/>
  </w:num>
  <w:num w:numId="16">
    <w:abstractNumId w:val="18"/>
  </w:num>
  <w:num w:numId="17">
    <w:abstractNumId w:val="29"/>
  </w:num>
  <w:num w:numId="18">
    <w:abstractNumId w:val="25"/>
  </w:num>
  <w:num w:numId="19">
    <w:abstractNumId w:val="12"/>
  </w:num>
  <w:num w:numId="20">
    <w:abstractNumId w:val="28"/>
  </w:num>
  <w:num w:numId="21">
    <w:abstractNumId w:val="30"/>
  </w:num>
  <w:num w:numId="22">
    <w:abstractNumId w:val="11"/>
  </w:num>
  <w:num w:numId="23">
    <w:abstractNumId w:val="8"/>
  </w:num>
  <w:num w:numId="24">
    <w:abstractNumId w:val="21"/>
  </w:num>
  <w:num w:numId="25">
    <w:abstractNumId w:val="17"/>
  </w:num>
  <w:num w:numId="26">
    <w:abstractNumId w:val="19"/>
  </w:num>
  <w:num w:numId="27">
    <w:abstractNumId w:val="20"/>
    <w:lvlOverride w:ilvl="0"/>
    <w:lvlOverride w:ilvl="1"/>
    <w:lvlOverride w:ilvl="2"/>
    <w:lvlOverride w:ilvl="3"/>
    <w:lvlOverride w:ilvl="4"/>
    <w:lvlOverride w:ilvl="5"/>
    <w:lvlOverride w:ilvl="6"/>
    <w:lvlOverride w:ilvl="7"/>
    <w:lvlOverride w:ilvl="8"/>
  </w:num>
  <w:num w:numId="28">
    <w:abstractNumId w:val="14"/>
  </w:num>
  <w:num w:numId="29">
    <w:abstractNumId w:val="7"/>
  </w:num>
  <w:num w:numId="30">
    <w:abstractNumId w:val="15"/>
  </w:num>
  <w:num w:numId="31">
    <w:abstractNumId w:val="24"/>
  </w:num>
  <w:num w:numId="32">
    <w:abstractNumId w:val="23"/>
  </w:num>
  <w:num w:numId="33">
    <w:abstractNumId w:val="13"/>
  </w:num>
  <w:num w:numId="34">
    <w:abstractNumId w:val="3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0D"/>
    <w:rsid w:val="00051FD5"/>
    <w:rsid w:val="00077B2D"/>
    <w:rsid w:val="000969FD"/>
    <w:rsid w:val="000E3F27"/>
    <w:rsid w:val="000F4911"/>
    <w:rsid w:val="00175ACD"/>
    <w:rsid w:val="00192D9A"/>
    <w:rsid w:val="00197F78"/>
    <w:rsid w:val="001B274B"/>
    <w:rsid w:val="001C0169"/>
    <w:rsid w:val="001C51EB"/>
    <w:rsid w:val="001D3E9A"/>
    <w:rsid w:val="001F42F0"/>
    <w:rsid w:val="00234195"/>
    <w:rsid w:val="00253100"/>
    <w:rsid w:val="00262067"/>
    <w:rsid w:val="002675BF"/>
    <w:rsid w:val="002A2D46"/>
    <w:rsid w:val="002A7A70"/>
    <w:rsid w:val="00302CA8"/>
    <w:rsid w:val="00310B6D"/>
    <w:rsid w:val="00345F21"/>
    <w:rsid w:val="00346104"/>
    <w:rsid w:val="00350F47"/>
    <w:rsid w:val="003A3595"/>
    <w:rsid w:val="003B574C"/>
    <w:rsid w:val="003C0B5A"/>
    <w:rsid w:val="003D3BF3"/>
    <w:rsid w:val="00422965"/>
    <w:rsid w:val="00432B19"/>
    <w:rsid w:val="004759A3"/>
    <w:rsid w:val="004B120F"/>
    <w:rsid w:val="004C6404"/>
    <w:rsid w:val="004D7666"/>
    <w:rsid w:val="00501341"/>
    <w:rsid w:val="005274C4"/>
    <w:rsid w:val="005367AC"/>
    <w:rsid w:val="005D5539"/>
    <w:rsid w:val="005F1ADE"/>
    <w:rsid w:val="005F57A3"/>
    <w:rsid w:val="00613AD4"/>
    <w:rsid w:val="00650B4E"/>
    <w:rsid w:val="006528C0"/>
    <w:rsid w:val="00671C03"/>
    <w:rsid w:val="007146D1"/>
    <w:rsid w:val="00796E39"/>
    <w:rsid w:val="007E2EFE"/>
    <w:rsid w:val="007E30D6"/>
    <w:rsid w:val="007E619A"/>
    <w:rsid w:val="00810379"/>
    <w:rsid w:val="00867AD0"/>
    <w:rsid w:val="0087446C"/>
    <w:rsid w:val="008C4D99"/>
    <w:rsid w:val="008E39A0"/>
    <w:rsid w:val="00940105"/>
    <w:rsid w:val="0095652B"/>
    <w:rsid w:val="00962778"/>
    <w:rsid w:val="009B09C3"/>
    <w:rsid w:val="009C6FE2"/>
    <w:rsid w:val="009E454B"/>
    <w:rsid w:val="00A125E5"/>
    <w:rsid w:val="00A23D86"/>
    <w:rsid w:val="00A33DDB"/>
    <w:rsid w:val="00A463DD"/>
    <w:rsid w:val="00A5696C"/>
    <w:rsid w:val="00AA6259"/>
    <w:rsid w:val="00AF2E61"/>
    <w:rsid w:val="00AF57BD"/>
    <w:rsid w:val="00B041BA"/>
    <w:rsid w:val="00B20157"/>
    <w:rsid w:val="00B62D49"/>
    <w:rsid w:val="00B660BB"/>
    <w:rsid w:val="00BB4346"/>
    <w:rsid w:val="00BF1148"/>
    <w:rsid w:val="00C011E4"/>
    <w:rsid w:val="00C40EA2"/>
    <w:rsid w:val="00C75D83"/>
    <w:rsid w:val="00C92891"/>
    <w:rsid w:val="00CA19D8"/>
    <w:rsid w:val="00CE370D"/>
    <w:rsid w:val="00CE3C9F"/>
    <w:rsid w:val="00CF5D34"/>
    <w:rsid w:val="00D07D94"/>
    <w:rsid w:val="00D12ED1"/>
    <w:rsid w:val="00D75237"/>
    <w:rsid w:val="00D8006F"/>
    <w:rsid w:val="00DA766B"/>
    <w:rsid w:val="00E04A57"/>
    <w:rsid w:val="00E85EE3"/>
    <w:rsid w:val="00EB7CBA"/>
    <w:rsid w:val="00EF2939"/>
    <w:rsid w:val="00EF4B35"/>
    <w:rsid w:val="00F246F0"/>
    <w:rsid w:val="00F278B3"/>
    <w:rsid w:val="00F475C2"/>
    <w:rsid w:val="00F74262"/>
    <w:rsid w:val="00F83916"/>
    <w:rsid w:val="00FB1C60"/>
    <w:rsid w:val="00FB2EB9"/>
    <w:rsid w:val="00FC67D0"/>
    <w:rsid w:val="00FF4D24"/>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C791"/>
  <w15:chartTrackingRefBased/>
  <w15:docId w15:val="{0165EF10-5451-4809-B853-8E82A3B4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5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454B"/>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0D"/>
    <w:pPr>
      <w:ind w:left="720"/>
      <w:contextualSpacing/>
    </w:pPr>
  </w:style>
  <w:style w:type="character" w:customStyle="1" w:styleId="Heading3Char">
    <w:name w:val="Heading 3 Char"/>
    <w:basedOn w:val="DefaultParagraphFont"/>
    <w:link w:val="Heading3"/>
    <w:uiPriority w:val="9"/>
    <w:semiHidden/>
    <w:rsid w:val="009E454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6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AD0"/>
  </w:style>
  <w:style w:type="paragraph" w:styleId="Footer">
    <w:name w:val="footer"/>
    <w:basedOn w:val="Normal"/>
    <w:link w:val="FooterChar"/>
    <w:uiPriority w:val="99"/>
    <w:unhideWhenUsed/>
    <w:rsid w:val="0086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AD0"/>
  </w:style>
  <w:style w:type="table" w:styleId="TableGrid">
    <w:name w:val="Table Grid"/>
    <w:basedOn w:val="TableNormal"/>
    <w:uiPriority w:val="39"/>
    <w:rsid w:val="00FB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4B35"/>
    <w:rPr>
      <w:color w:val="0563C1" w:themeColor="hyperlink"/>
      <w:u w:val="single"/>
    </w:rPr>
  </w:style>
  <w:style w:type="character" w:customStyle="1" w:styleId="Heading2Char">
    <w:name w:val="Heading 2 Char"/>
    <w:basedOn w:val="DefaultParagraphFont"/>
    <w:link w:val="Heading2"/>
    <w:uiPriority w:val="9"/>
    <w:semiHidden/>
    <w:rsid w:val="00175A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qFormat/>
    <w:rsid w:val="000F491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F4911"/>
    <w:rPr>
      <w:rFonts w:ascii="Arial" w:eastAsia="Times New Roman" w:hAnsi="Arial" w:cs="Times New Roman"/>
      <w:b/>
      <w:sz w:val="36"/>
      <w:szCs w:val="20"/>
    </w:rPr>
  </w:style>
  <w:style w:type="paragraph" w:styleId="TOC1">
    <w:name w:val="toc 1"/>
    <w:basedOn w:val="Normal"/>
    <w:next w:val="Normal"/>
    <w:semiHidden/>
    <w:rsid w:val="000F4911"/>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0F4911"/>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0F4911"/>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77020">
      <w:bodyDiv w:val="1"/>
      <w:marLeft w:val="0"/>
      <w:marRight w:val="0"/>
      <w:marTop w:val="0"/>
      <w:marBottom w:val="0"/>
      <w:divBdr>
        <w:top w:val="none" w:sz="0" w:space="0" w:color="auto"/>
        <w:left w:val="none" w:sz="0" w:space="0" w:color="auto"/>
        <w:bottom w:val="none" w:sz="0" w:space="0" w:color="auto"/>
        <w:right w:val="none" w:sz="0" w:space="0" w:color="auto"/>
      </w:divBdr>
    </w:div>
    <w:div w:id="276839666">
      <w:bodyDiv w:val="1"/>
      <w:marLeft w:val="0"/>
      <w:marRight w:val="0"/>
      <w:marTop w:val="0"/>
      <w:marBottom w:val="0"/>
      <w:divBdr>
        <w:top w:val="none" w:sz="0" w:space="0" w:color="auto"/>
        <w:left w:val="none" w:sz="0" w:space="0" w:color="auto"/>
        <w:bottom w:val="none" w:sz="0" w:space="0" w:color="auto"/>
        <w:right w:val="none" w:sz="0" w:space="0" w:color="auto"/>
      </w:divBdr>
    </w:div>
    <w:div w:id="283580300">
      <w:bodyDiv w:val="1"/>
      <w:marLeft w:val="0"/>
      <w:marRight w:val="0"/>
      <w:marTop w:val="0"/>
      <w:marBottom w:val="0"/>
      <w:divBdr>
        <w:top w:val="none" w:sz="0" w:space="0" w:color="auto"/>
        <w:left w:val="none" w:sz="0" w:space="0" w:color="auto"/>
        <w:bottom w:val="none" w:sz="0" w:space="0" w:color="auto"/>
        <w:right w:val="none" w:sz="0" w:space="0" w:color="auto"/>
      </w:divBdr>
    </w:div>
    <w:div w:id="508177561">
      <w:bodyDiv w:val="1"/>
      <w:marLeft w:val="0"/>
      <w:marRight w:val="0"/>
      <w:marTop w:val="0"/>
      <w:marBottom w:val="0"/>
      <w:divBdr>
        <w:top w:val="none" w:sz="0" w:space="0" w:color="auto"/>
        <w:left w:val="none" w:sz="0" w:space="0" w:color="auto"/>
        <w:bottom w:val="none" w:sz="0" w:space="0" w:color="auto"/>
        <w:right w:val="none" w:sz="0" w:space="0" w:color="auto"/>
      </w:divBdr>
    </w:div>
    <w:div w:id="834539778">
      <w:bodyDiv w:val="1"/>
      <w:marLeft w:val="0"/>
      <w:marRight w:val="0"/>
      <w:marTop w:val="0"/>
      <w:marBottom w:val="0"/>
      <w:divBdr>
        <w:top w:val="none" w:sz="0" w:space="0" w:color="auto"/>
        <w:left w:val="none" w:sz="0" w:space="0" w:color="auto"/>
        <w:bottom w:val="none" w:sz="0" w:space="0" w:color="auto"/>
        <w:right w:val="none" w:sz="0" w:space="0" w:color="auto"/>
      </w:divBdr>
    </w:div>
    <w:div w:id="983042345">
      <w:bodyDiv w:val="1"/>
      <w:marLeft w:val="0"/>
      <w:marRight w:val="0"/>
      <w:marTop w:val="0"/>
      <w:marBottom w:val="0"/>
      <w:divBdr>
        <w:top w:val="none" w:sz="0" w:space="0" w:color="auto"/>
        <w:left w:val="none" w:sz="0" w:space="0" w:color="auto"/>
        <w:bottom w:val="none" w:sz="0" w:space="0" w:color="auto"/>
        <w:right w:val="none" w:sz="0" w:space="0" w:color="auto"/>
      </w:divBdr>
    </w:div>
    <w:div w:id="158495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DFDA-EBC5-4E92-A36C-D5FBBC09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12</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59</cp:revision>
  <dcterms:created xsi:type="dcterms:W3CDTF">2017-02-06T16:46:00Z</dcterms:created>
  <dcterms:modified xsi:type="dcterms:W3CDTF">2017-02-21T10:12:00Z</dcterms:modified>
</cp:coreProperties>
</file>